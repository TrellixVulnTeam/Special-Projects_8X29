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35906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147, Wednesday, August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35906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Governing Fees for Services Performed in Connection With Licensing and Related Services--2017 Update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EP 542 (Sub-No. 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1002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updates for 2017 the fees that the public must pay to file certain cases and pleadings with the Board. Pursuant to this update, 83 of the Board's 133 fees will be increased, while 50 fees will be maintained at their current levels.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49 CFR 1002.3</w:t>
        </w:r>
      </w:hyperlink>
      <w:r>
        <w:rPr>
          <w:rFonts w:ascii="arial" w:eastAsia="arial" w:hAnsi="arial" w:cs="arial"/>
          <w:b w:val="0"/>
          <w:i w:val="0"/>
          <w:strike w:val="0"/>
          <w:noProof w:val="0"/>
          <w:color w:val="000000"/>
          <w:position w:val="0"/>
          <w:sz w:val="20"/>
          <w:u w:val="none"/>
          <w:vertAlign w:val="baseline"/>
        </w:rPr>
        <w:t xml:space="preserve"> provide for an annual update of the Board's entire user-fee schedule. Fees are generally revised based on the cost study formula set forth at </w:t>
      </w:r>
      <w:hyperlink r:id="rId8" w:history="1">
        <w:r>
          <w:rPr>
            <w:rFonts w:ascii="arial" w:eastAsia="arial" w:hAnsi="arial" w:cs="arial"/>
            <w:b w:val="0"/>
            <w:i/>
            <w:strike w:val="0"/>
            <w:noProof w:val="0"/>
            <w:color w:val="0077CC"/>
            <w:position w:val="0"/>
            <w:sz w:val="20"/>
            <w:u w:val="single"/>
            <w:vertAlign w:val="baseline"/>
          </w:rPr>
          <w:t>49 CFR 1002.3(d)</w:t>
        </w:r>
      </w:hyperlink>
      <w:r>
        <w:rPr>
          <w:rFonts w:ascii="arial" w:eastAsia="arial" w:hAnsi="arial" w:cs="arial"/>
          <w:b w:val="0"/>
          <w:i w:val="0"/>
          <w:strike w:val="0"/>
          <w:noProof w:val="0"/>
          <w:color w:val="000000"/>
          <w:position w:val="0"/>
          <w:sz w:val="20"/>
          <w:u w:val="none"/>
          <w:vertAlign w:val="baseline"/>
        </w:rPr>
        <w:t>, which looks to changes in salary costs, publication costs, and Board overhead cost factors. Applying that formula, 83 of the Board's 133 fees will be increased, while 50 will remain at their current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is contained in the Board's decision. To obtain a free copy of the full decision, visit the Board's Web site at </w:t>
      </w:r>
      <w:hyperlink r:id="rId9" w:history="1">
        <w:r>
          <w:rPr>
            <w:rFonts w:ascii="arial" w:eastAsia="arial" w:hAnsi="arial" w:cs="arial"/>
            <w:b w:val="0"/>
            <w:i/>
            <w:strike w:val="0"/>
            <w:noProof w:val="0"/>
            <w:color w:val="0077CC"/>
            <w:position w:val="0"/>
            <w:sz w:val="20"/>
            <w:u w:val="single"/>
            <w:vertAlign w:val="baseline"/>
          </w:rPr>
          <w:t>http://www.stb.gov</w:t>
        </w:r>
      </w:hyperlink>
      <w:r>
        <w:rPr>
          <w:rFonts w:ascii="arial" w:eastAsia="arial" w:hAnsi="arial" w:cs="arial"/>
          <w:b w:val="0"/>
          <w:i w:val="0"/>
          <w:strike w:val="0"/>
          <w:noProof w:val="0"/>
          <w:color w:val="000000"/>
          <w:position w:val="0"/>
          <w:sz w:val="20"/>
          <w:u w:val="none"/>
          <w:vertAlign w:val="baseline"/>
        </w:rPr>
        <w:t xml:space="preserve"> or call (202) 245-0245. [Assistance for the hearing impaired is available through Federal Information Relay Services (FIRS): (800) 877-8339.]</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Common carriers, and Freedom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Decided: July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Board, Board Members Begeman, Elliott, and Miller.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Marline Simeon,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Clearance Clerk.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title 49, chapter X, part 1002,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49 U.S.C. 1321(a)</w:t>
        </w:r>
      </w:hyperlink>
      <w:r>
        <w:rPr>
          <w:rFonts w:ascii="arial" w:eastAsia="arial" w:hAnsi="arial" w:cs="arial"/>
          <w:b w:val="0"/>
          <w:i w:val="0"/>
          <w:strike w:val="0"/>
          <w:noProof w:val="0"/>
          <w:color w:val="000000"/>
          <w:position w:val="0"/>
          <w:sz w:val="20"/>
          <w:u w:val="none"/>
          <w:vertAlign w:val="baseline"/>
        </w:rPr>
        <w:t xml:space="preserve">. Section 1002.1(g)(11) is also issued under </w:t>
      </w:r>
      <w:hyperlink r:id="rId12"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1002.1 is amended by revising paragraphs (a) through (c), (f)(1), and (g)(6) to read as follows:</w:t>
      </w:r>
    </w:p>
    <w:p>
      <w:pPr>
        <w:numPr>
          <w:numId w:val="3"/>
        </w:numPr>
        <w:spacing w:before="120" w:line="240" w:lineRule="atLeast"/>
      </w:pPr>
      <w:r>
        <w:rPr>
          <w:b/>
          <w:i w:val="0"/>
          <w:sz w:val="20"/>
        </w:rPr>
        <w:t>ch, review, copying, certification,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 of the Records Officer, $ 19.00.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involved in examination of tariffs or schedules for preparation of certified copies of tariffs or schedules or extracts therefrom at the rate of $ 43.00 per hour.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involved in checking records to be certified to determine authenticity, including clerical work, etc. identical thereto, at the rate of $ 30.00 per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of $ 76.00 per hour for professional staff time will be charged when it is required to fulfill a request for ADP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search and review hourly fees will be based upon employee grade levels in order to recoup the full, allowable direct costs attributable to their performance of these functions. They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$ 12.78</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13.92</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15.69</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17.61</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21.96</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24.41</w:t>
            </w:r>
          </w:p>
        </w:tc>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GS-15 and over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27.03</w:t>
            </w:r>
          </w:p>
        </w:tc>
        <w:tc>
          <w:tcPr>
            <w:tcW w:w="3480" w:type="dxa"/>
            <w:tcBorders>
              <w:right w:val="nil"/>
            </w:tcBorders>
          </w:tcPr>
          <w:p/>
        </w:tc>
        <w:tc>
          <w:tcPr>
            <w:tcW w:w="120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[*35907]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1002.2, paragraph (f) is revised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 of proceeding</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 Non-Rail Applications or Proceedings to Enter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a Particular Financial Transaction or Joint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An application for the pooling or division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traffic</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 An application involving the purchase, lease,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consolidation, merger, or acquisition of control of 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motor carrier of passengers under </w:t>
            </w:r>
            <w:hyperlink r:id="rId14" w:history="1">
              <w:r>
                <w:rPr>
                  <w:rFonts w:ascii="arial" w:eastAsia="arial" w:hAnsi="arial" w:cs="arial"/>
                  <w:b w:val="0"/>
                  <w:i/>
                  <w:strike w:val="0"/>
                  <w:noProof w:val="0"/>
                  <w:color w:val="0077CC"/>
                  <w:position w:val="0"/>
                  <w:sz w:val="18"/>
                  <w:u w:val="single"/>
                  <w:vertAlign w:val="baseline"/>
                </w:rPr>
                <w:t>49 U.S.C. 14303</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 A petition for exemption under </w:t>
            </w:r>
            <w:hyperlink r:id="rId15" w:history="1">
              <w:r>
                <w:rPr>
                  <w:rFonts w:ascii="arial" w:eastAsia="arial" w:hAnsi="arial" w:cs="arial"/>
                  <w:b w:val="0"/>
                  <w:i/>
                  <w:strike w:val="0"/>
                  <w:noProof w:val="0"/>
                  <w:color w:val="0077CC"/>
                  <w:position w:val="0"/>
                  <w:sz w:val="18"/>
                  <w:u w:val="single"/>
                  <w:vertAlign w:val="baseline"/>
                </w:rPr>
                <w:t>49 U.S.C. 13541</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 rulemaking) filed by a non-rail carrier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otherwise covered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petition to revoke an exemption filed under 49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13541(d)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 application for approval of a non-rail rate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association agreement. </w:t>
            </w:r>
            <w:hyperlink r:id="rId16" w:history="1">
              <w:r>
                <w:rPr>
                  <w:rFonts w:ascii="arial" w:eastAsia="arial" w:hAnsi="arial" w:cs="arial"/>
                  <w:b w:val="0"/>
                  <w:i/>
                  <w:strike w:val="0"/>
                  <w:noProof w:val="0"/>
                  <w:color w:val="0077CC"/>
                  <w:position w:val="0"/>
                  <w:sz w:val="18"/>
                  <w:u w:val="single"/>
                  <w:vertAlign w:val="baseline"/>
                </w:rPr>
                <w:t>49 U.S.C. 13703</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An application for approval of an amendment to 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non-rail rate association agreement: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An application for temporary authority to operate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 motor carrier of passengers. </w:t>
            </w:r>
            <w:hyperlink r:id="rId14" w:history="1">
              <w:r>
                <w:rPr>
                  <w:rFonts w:ascii="arial" w:eastAsia="arial" w:hAnsi="arial" w:cs="arial"/>
                  <w:b w:val="0"/>
                  <w:i/>
                  <w:strike w:val="0"/>
                  <w:noProof w:val="0"/>
                  <w:color w:val="0077CC"/>
                  <w:position w:val="0"/>
                  <w:sz w:val="18"/>
                  <w:u w:val="single"/>
                  <w:vertAlign w:val="baseline"/>
                </w:rPr>
                <w:t>49 U.S.C. 14303</w:t>
              </w:r>
            </w:hyperlink>
            <w:r>
              <w:rPr>
                <w:rFonts w:ascii="arial" w:eastAsia="arial" w:hAnsi="arial" w:cs="arial"/>
                <w:b w:val="0"/>
                <w:i w:val="0"/>
                <w:strike w:val="0"/>
                <w:noProof w:val="0"/>
                <w:color w:val="000000"/>
                <w:position w:val="0"/>
                <w:sz w:val="18"/>
                <w:u w:val="none"/>
                <w:vertAlign w:val="baseline"/>
              </w:rPr>
              <w:t>(i)</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 notice of exemption for transaction within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passenger corporate family that does not result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adverse changes in service levels, significant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operational changes, or a change in the </w:t>
            </w:r>
            <w:r>
              <w:rPr>
                <w:rFonts w:ascii="arial" w:eastAsia="arial" w:hAnsi="arial" w:cs="arial"/>
                <w:b/>
                <w:i/>
                <w:strike w:val="0"/>
                <w:noProof w:val="0"/>
                <w:color w:val="000000"/>
                <w:position w:val="0"/>
                <w:sz w:val="18"/>
                <w:u w:val="single"/>
                <w:vertAlign w:val="baseline"/>
              </w:rPr>
              <w:t>competitive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with motor passenger carriers outside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corporate family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II: Rail Licensing Proceedings other than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or Discontinuance 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(i) An application for a certificate authorizing</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extension, acquisition, or operation of lines of</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railroad. </w:t>
            </w:r>
            <w:hyperlink r:id="rId17" w:history="1">
              <w:r>
                <w:rPr>
                  <w:rFonts w:ascii="arial" w:eastAsia="arial" w:hAnsi="arial" w:cs="arial"/>
                  <w:b w:val="0"/>
                  <w:i/>
                  <w:strike w:val="0"/>
                  <w:noProof w:val="0"/>
                  <w:color w:val="0077CC"/>
                  <w:position w:val="0"/>
                  <w:sz w:val="18"/>
                  <w:u w:val="single"/>
                  <w:vertAlign w:val="baseline"/>
                </w:rPr>
                <w:t>49 U.S.C. 10901</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1150.31-1150.35</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(i) An application involving the construction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rail line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notice of exemption involving construction of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 under 49 CFR 1150.36</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A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construction of a rail line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request for determination of a dispute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a rail construction that crosses the line of</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another carrier under </w:t>
            </w:r>
            <w:hyperlink r:id="rId19" w:history="1">
              <w:r>
                <w:rPr>
                  <w:rFonts w:ascii="arial" w:eastAsia="arial" w:hAnsi="arial" w:cs="arial"/>
                  <w:b w:val="0"/>
                  <w:i/>
                  <w:strike w:val="0"/>
                  <w:noProof w:val="0"/>
                  <w:color w:val="0077CC"/>
                  <w:position w:val="0"/>
                  <w:sz w:val="18"/>
                  <w:u w:val="single"/>
                  <w:vertAlign w:val="baseline"/>
                </w:rPr>
                <w:t>49 U.S.C. 10902</w:t>
              </w:r>
            </w:hyperlink>
            <w:r>
              <w:rPr>
                <w:rFonts w:ascii="arial" w:eastAsia="arial" w:hAnsi="arial" w:cs="arial"/>
                <w:b w:val="0"/>
                <w:i w:val="0"/>
                <w:strike w:val="0"/>
                <w:noProof w:val="0"/>
                <w:color w:val="000000"/>
                <w:position w:val="0"/>
                <w:sz w:val="18"/>
                <w:u w:val="none"/>
                <w:vertAlign w:val="baseline"/>
              </w:rPr>
              <w:t>(d)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A Feeder Line Development Program application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filed under </w:t>
            </w:r>
            <w:hyperlink r:id="rId20" w:history="1">
              <w:r>
                <w:rPr>
                  <w:rFonts w:ascii="arial" w:eastAsia="arial" w:hAnsi="arial" w:cs="arial"/>
                  <w:b w:val="0"/>
                  <w:i/>
                  <w:strike w:val="0"/>
                  <w:noProof w:val="0"/>
                  <w:color w:val="0077CC"/>
                  <w:position w:val="0"/>
                  <w:sz w:val="18"/>
                  <w:u w:val="single"/>
                  <w:vertAlign w:val="baseline"/>
                </w:rPr>
                <w:t>49 U.S.C. 10907</w:t>
              </w:r>
            </w:hyperlink>
            <w:r>
              <w:rPr>
                <w:rFonts w:ascii="arial" w:eastAsia="arial" w:hAnsi="arial" w:cs="arial"/>
                <w:b w:val="0"/>
                <w:i w:val="0"/>
                <w:strike w:val="0"/>
                <w:noProof w:val="0"/>
                <w:color w:val="000000"/>
                <w:position w:val="0"/>
                <w:sz w:val="18"/>
                <w:u w:val="none"/>
                <w:vertAlign w:val="baseline"/>
              </w:rPr>
              <w:t>(b)(1)(A)(i) 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10907(b)(1)(A)(ii)</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(i) An application of a class II or class III</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to acquire an extended or additional rail line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19" w:history="1">
              <w:r>
                <w:rPr>
                  <w:rFonts w:ascii="arial" w:eastAsia="arial" w:hAnsi="arial" w:cs="arial"/>
                  <w:b w:val="0"/>
                  <w:i/>
                  <w:strike w:val="0"/>
                  <w:noProof w:val="0"/>
                  <w:color w:val="0077CC"/>
                  <w:position w:val="0"/>
                  <w:sz w:val="18"/>
                  <w:u w:val="single"/>
                  <w:vertAlign w:val="baseline"/>
                </w:rPr>
                <w:t>49 U.S.C. 10902</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 1150.41-1150.45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an exemption from the provisions of 49</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10902</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A notice of a modified certificate of public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convenience and necessity under 49 CFR 1150.21-1150.24</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An application for a land-use-exemption permit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facility existing as of October 16, 2008 under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hyperlink r:id="rId21" w:history="1">
              <w:r>
                <w:rPr>
                  <w:rFonts w:ascii="arial" w:eastAsia="arial" w:hAnsi="arial" w:cs="arial"/>
                  <w:b w:val="0"/>
                  <w:i/>
                  <w:strike w:val="0"/>
                  <w:color w:val="0077CC"/>
                  <w:sz w:val="18"/>
                  <w:u w:val="single"/>
                  <w:vertAlign w:val="baseline"/>
                </w:rPr>
                <w:t>49 U.S.C. 10909</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An application for a land-use-exemption permit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facility not existing as of October 16, 2008</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21" w:history="1">
              <w:r>
                <w:rPr>
                  <w:rFonts w:ascii="arial" w:eastAsia="arial" w:hAnsi="arial" w:cs="arial"/>
                  <w:b w:val="0"/>
                  <w:i/>
                  <w:strike w:val="0"/>
                  <w:noProof w:val="0"/>
                  <w:color w:val="0077CC"/>
                  <w:position w:val="0"/>
                  <w:sz w:val="18"/>
                  <w:u w:val="single"/>
                  <w:vertAlign w:val="baseline"/>
                </w:rPr>
                <w:t>49 U.S.C. 10909</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(18)-(20)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III: Rail Abandonment or Discontinuance of</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Services 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(i) An application for authority to abandon all</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 portion of a line of railroad or discontinue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 thereof filed by a railroad (except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filed by Consolidated Rail Corporation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Northeast Rail Service Act [Subtitle 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Title XI of Pub. L. 97-35], bankrupt railroads, 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 abandonments)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an exempt abandonment or discontinuance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1152.50</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(iii) A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An application for authority to abandon all or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 a line of a railroad or operation thereof</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Consolidated Rail Corporation pursuant to</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Northeast Rail Service Act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Abandonments filed by bankrupt railroads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A request for waiver of filing requirements for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application 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An offer of financial assistance under 49 U.S.C.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10904 relating to the purchase of or subsidy for 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 proposed for abandonment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A request to set terms and conditions for the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of or subsidy for a rail line proposed to be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(i) A request for a trail use condition in an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proceeding under 16 U.S.C.1247(d)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request to extend the period to negotiate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trail use agreement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(28)-(35)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IV: Rail Applications to Enter Into a Particular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Transaction or Joint Arrangement: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An application for use of terminal facilities or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other applications under </w:t>
            </w:r>
            <w:hyperlink r:id="rId22" w:history="1">
              <w:r>
                <w:rPr>
                  <w:rFonts w:ascii="arial" w:eastAsia="arial" w:hAnsi="arial" w:cs="arial"/>
                  <w:b w:val="0"/>
                  <w:i/>
                  <w:strike w:val="0"/>
                  <w:noProof w:val="0"/>
                  <w:color w:val="0077CC"/>
                  <w:position w:val="0"/>
                  <w:sz w:val="18"/>
                  <w:u w:val="single"/>
                  <w:vertAlign w:val="baseline"/>
                </w:rPr>
                <w:t>49 U.S.C. 11102</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An application for the pooling or division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traffic. </w:t>
            </w:r>
            <w:hyperlink r:id="rId23" w:history="1">
              <w:r>
                <w:rPr>
                  <w:rFonts w:ascii="arial" w:eastAsia="arial" w:hAnsi="arial" w:cs="arial"/>
                  <w:b w:val="0"/>
                  <w:i/>
                  <w:strike w:val="0"/>
                  <w:noProof w:val="0"/>
                  <w:color w:val="0077CC"/>
                  <w:position w:val="0"/>
                  <w:sz w:val="18"/>
                  <w:u w:val="single"/>
                  <w:vertAlign w:val="baseline"/>
                </w:rPr>
                <w:t>49 U.S.C. 11322</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An application for two or more carriers to</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 or merge their properties or franchises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 part thereof) into one corporation for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management, and operation of the properties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previously in separate ownership. </w:t>
            </w:r>
            <w:hyperlink r:id="rId24" w:history="1">
              <w:r>
                <w:rPr>
                  <w:rFonts w:ascii="arial" w:eastAsia="arial" w:hAnsi="arial" w:cs="arial"/>
                  <w:b w:val="0"/>
                  <w:i/>
                  <w:strike w:val="0"/>
                  <w:noProof w:val="0"/>
                  <w:color w:val="0077CC"/>
                  <w:position w:val="0"/>
                  <w:sz w:val="18"/>
                  <w:u w:val="single"/>
                  <w:vertAlign w:val="baseline"/>
                </w:rPr>
                <w:t>49 U.S.C. 11324:</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$ 1,716,200.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$ 343,200.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 An application of a non-carrier to acquire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of two or more carriers through ownership of</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stock or otherwise. </w:t>
            </w:r>
            <w:hyperlink r:id="rId24" w:history="1">
              <w:r>
                <w:rPr>
                  <w:rFonts w:ascii="arial" w:eastAsia="arial" w:hAnsi="arial" w:cs="arial"/>
                  <w:b w:val="0"/>
                  <w:i/>
                  <w:strike w:val="0"/>
                  <w:noProof w:val="0"/>
                  <w:color w:val="0077CC"/>
                  <w:position w:val="0"/>
                  <w:sz w:val="18"/>
                  <w:u w:val="single"/>
                  <w:vertAlign w:val="baseline"/>
                </w:rPr>
                <w:t>49 U.S.C. 11324:</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$ 1,716,200.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$ 343,200.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notice of an exempt transaction under 49 CFR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An application to acquire trackage rights over,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ownership in, or joint use of any railroad lines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owned and operated by any other carrier and terminals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incidental thereto. </w:t>
            </w:r>
            <w:hyperlink r:id="rId24" w:history="1">
              <w:r>
                <w:rPr>
                  <w:rFonts w:ascii="arial" w:eastAsia="arial" w:hAnsi="arial" w:cs="arial"/>
                  <w:b w:val="0"/>
                  <w:i/>
                  <w:strike w:val="0"/>
                  <w:noProof w:val="0"/>
                  <w:color w:val="0077CC"/>
                  <w:position w:val="0"/>
                  <w:sz w:val="18"/>
                  <w:u w:val="single"/>
                  <w:vertAlign w:val="baseline"/>
                </w:rPr>
                <w:t>49 U.S.C. 11324:</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$ 1,716,200.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$ 343,200.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An application of a carrier or carriers to</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lease, or contract to operate the properties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another, or to acquire control of another by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purchase of stock or otherwise. </w:t>
            </w:r>
            <w:hyperlink r:id="rId24" w:history="1">
              <w:r>
                <w:rPr>
                  <w:rFonts w:ascii="arial" w:eastAsia="arial" w:hAnsi="arial" w:cs="arial"/>
                  <w:b w:val="0"/>
                  <w:i/>
                  <w:strike w:val="0"/>
                  <w:noProof w:val="0"/>
                  <w:color w:val="0077CC"/>
                  <w:position w:val="0"/>
                  <w:sz w:val="18"/>
                  <w:u w:val="single"/>
                  <w:vertAlign w:val="baseline"/>
                </w:rPr>
                <w:t>49 U.S.C. 11324:</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$ 1,716,200.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$ 343,200.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 under 49 CFR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(vi)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 clarification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 major financial proceeding as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Notice of a joint project involving relocation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rail line under 49 CFR 1180.2(d)(5)</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An application for approval of a rail rate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association agreement. </w:t>
            </w:r>
            <w:hyperlink r:id="rId25" w:history="1">
              <w:r>
                <w:rPr>
                  <w:rFonts w:ascii="arial" w:eastAsia="arial" w:hAnsi="arial" w:cs="arial"/>
                  <w:b w:val="0"/>
                  <w:i/>
                  <w:strike w:val="0"/>
                  <w:noProof w:val="0"/>
                  <w:color w:val="0077CC"/>
                  <w:position w:val="0"/>
                  <w:sz w:val="18"/>
                  <w:u w:val="single"/>
                  <w:vertAlign w:val="baseline"/>
                </w:rPr>
                <w:t>49 U.S.C. 10706</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An application for approval of an amendment to 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rail rate association agreement. </w:t>
            </w:r>
            <w:hyperlink r:id="rId25" w:history="1">
              <w:r>
                <w:rPr>
                  <w:rFonts w:ascii="arial" w:eastAsia="arial" w:hAnsi="arial" w:cs="arial"/>
                  <w:b w:val="0"/>
                  <w:i/>
                  <w:strike w:val="0"/>
                  <w:noProof w:val="0"/>
                  <w:color w:val="0077CC"/>
                  <w:position w:val="0"/>
                  <w:sz w:val="18"/>
                  <w:u w:val="single"/>
                  <w:vertAlign w:val="baseline"/>
                </w:rPr>
                <w:t>49 U.S.C. 10706:</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An application for authority to hold a position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as officer or director under </w:t>
            </w:r>
            <w:hyperlink r:id="rId26" w:history="1">
              <w:r>
                <w:rPr>
                  <w:rFonts w:ascii="arial" w:eastAsia="arial" w:hAnsi="arial" w:cs="arial"/>
                  <w:b w:val="0"/>
                  <w:i/>
                  <w:strike w:val="0"/>
                  <w:noProof w:val="0"/>
                  <w:color w:val="0077CC"/>
                  <w:position w:val="0"/>
                  <w:sz w:val="18"/>
                  <w:u w:val="single"/>
                  <w:vertAlign w:val="baseline"/>
                </w:rPr>
                <w:t>49 U.S.C. 11328</w:t>
              </w:r>
            </w:hyperlink>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(46) A petition for exemption under </w:t>
            </w:r>
            <w:hyperlink r:id="rId18" w:history="1">
              <w:r>
                <w:rPr>
                  <w:rFonts w:ascii="arial" w:eastAsia="arial" w:hAnsi="arial" w:cs="arial"/>
                  <w:b w:val="0"/>
                  <w:i/>
                  <w:strike w:val="0"/>
                  <w:noProof w:val="0"/>
                  <w:color w:val="0077CC"/>
                  <w:position w:val="0"/>
                  <w:sz w:val="18"/>
                  <w:u w:val="single"/>
                  <w:vertAlign w:val="baseline"/>
                </w:rPr>
                <w:t>49 U.S.C. 10502</w:t>
              </w:r>
            </w:hyperlink>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 rulemaking) filed by rail carrier not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National Railroad Passenger Corporation (Amtrak)</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conveyance proceeding under </w:t>
            </w:r>
            <w:r>
              <w:rPr>
                <w:rFonts w:ascii="arial" w:eastAsia="arial" w:hAnsi="arial" w:cs="arial"/>
                <w:b w:val="0"/>
                <w:i/>
                <w:strike w:val="0"/>
                <w:noProof w:val="0"/>
                <w:color w:val="000000"/>
                <w:position w:val="0"/>
                <w:sz w:val="18"/>
                <w:u w:val="none"/>
                <w:vertAlign w:val="baseline"/>
              </w:rPr>
              <w:t>45 U.S.C. 562</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National Railroad Passenger Corporation (Amtrak)</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 proceeding under Section 402(a) of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Passenger Service Act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(49)-(55)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 Formal 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A formal complaint alleging unlawful rates 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of carriers: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formal complaint filed under the coal rate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guidelines (Stand-Alone Cost Methodology) alleging</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unlawful rates and/or practices of rail carriers under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hyperlink r:id="rId27" w:history="1">
              <w:r>
                <w:rPr>
                  <w:rFonts w:ascii="arial" w:eastAsia="arial" w:hAnsi="arial" w:cs="arial"/>
                  <w:b w:val="0"/>
                  <w:i/>
                  <w:strike w:val="0"/>
                  <w:color w:val="0077CC"/>
                  <w:sz w:val="18"/>
                  <w:u w:val="single"/>
                  <w:vertAlign w:val="baseline"/>
                </w:rPr>
                <w:t>49 U.S.C. 10704</w:t>
              </w:r>
            </w:hyperlink>
            <w:r>
              <w:rPr>
                <w:rFonts w:ascii="arial" w:eastAsia="arial" w:hAnsi="arial" w:cs="arial"/>
                <w:b w:val="0"/>
                <w:i w:val="0"/>
                <w:strike w:val="0"/>
                <w:noProof w:val="0"/>
                <w:color w:val="000000"/>
                <w:position w:val="0"/>
                <w:sz w:val="18"/>
                <w:u w:val="none"/>
                <w:vertAlign w:val="baseline"/>
              </w:rPr>
              <w:t>(c)(1)</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formal complaint involving rail maximum rates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the Simplified-SAC methodology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formal complaint involving rail maximum rates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the Three Benchmark methodology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(iv) All other formal complaints (except </w:t>
            </w:r>
            <w:r>
              <w:rPr>
                <w:rFonts w:ascii="arial" w:eastAsia="arial" w:hAnsi="arial" w:cs="arial"/>
                <w:b/>
                <w:i/>
                <w:strike w:val="0"/>
                <w:noProof w:val="0"/>
                <w:color w:val="000000"/>
                <w:position w:val="0"/>
                <w:sz w:val="18"/>
                <w:u w:val="single"/>
                <w:vertAlign w:val="baseline"/>
              </w:rPr>
              <w:t>competitive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complaints)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access complaints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A request for an order compelling a rail carrier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establish a common carrier rate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A complaint seeking or a petition requesting</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 of an investigation seeking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or division of joint rates or charges. 49</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10705</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 A petition for declaratory order: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petition for declaratory order involving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dispute over an existing rate or practice which is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comparable to a complaint proceeding</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All other petitions for declaratory order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(59) An application for shipper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49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10706(a)(5)(A)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Labor arbitration proceedings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(i) An appeal of a Surface Transportation Board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the merits or petition to revoke an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exemption pursuant to </w:t>
            </w:r>
            <w:hyperlink r:id="rId18" w:history="1">
              <w:r>
                <w:rPr>
                  <w:rFonts w:ascii="arial" w:eastAsia="arial" w:hAnsi="arial" w:cs="arial"/>
                  <w:b w:val="0"/>
                  <w:i/>
                  <w:strike w:val="0"/>
                  <w:noProof w:val="0"/>
                  <w:color w:val="0077CC"/>
                  <w:position w:val="0"/>
                  <w:sz w:val="18"/>
                  <w:u w:val="single"/>
                  <w:vertAlign w:val="baseline"/>
                </w:rPr>
                <w:t>49 U.S.C. 10502</w:t>
              </w:r>
            </w:hyperlink>
            <w:r>
              <w:rPr>
                <w:rFonts w:ascii="arial" w:eastAsia="arial" w:hAnsi="arial" w:cs="arial"/>
                <w:b w:val="0"/>
                <w:i w:val="0"/>
                <w:strike w:val="0"/>
                <w:noProof w:val="0"/>
                <w:color w:val="000000"/>
                <w:position w:val="0"/>
                <w:sz w:val="18"/>
                <w:u w:val="none"/>
                <w:vertAlign w:val="baseline"/>
              </w:rPr>
              <w:t>(d)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 appeal of a Surface Transportation Board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procedural matters except discovery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Motor carrier undercharge proceedings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(i) Expedited relief for service inadequacies: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request for expedited relief under </w:t>
            </w:r>
            <w:hyperlink r:id="rId28" w:history="1">
              <w:r>
                <w:rPr>
                  <w:rFonts w:ascii="arial" w:eastAsia="arial" w:hAnsi="arial" w:cs="arial"/>
                  <w:b w:val="0"/>
                  <w:i/>
                  <w:strike w:val="0"/>
                  <w:noProof w:val="0"/>
                  <w:color w:val="0077CC"/>
                  <w:position w:val="0"/>
                  <w:sz w:val="18"/>
                  <w:u w:val="single"/>
                  <w:vertAlign w:val="baseline"/>
                </w:rPr>
                <w:t>49 U.S.C. 11123</w:t>
              </w:r>
            </w:hyperlink>
            <w:r>
              <w:rPr>
                <w:rFonts w:ascii="arial" w:eastAsia="arial" w:hAnsi="arial" w:cs="arial"/>
                <w:b w:val="0"/>
                <w:i w:val="0"/>
                <w:strike w:val="0"/>
                <w:noProof w:val="0"/>
                <w:color w:val="000000"/>
                <w:position w:val="0"/>
                <w:sz w:val="18"/>
                <w:u w:val="none"/>
                <w:vertAlign w:val="baseline"/>
              </w:rPr>
              <w:t xml:space="preserve"> and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part 1146 for service emergency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Expedited relief for service inadequacies: 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request for temporary relief under </w:t>
            </w:r>
            <w:hyperlink r:id="rId29" w:history="1">
              <w:r>
                <w:rPr>
                  <w:rFonts w:ascii="arial" w:eastAsia="arial" w:hAnsi="arial" w:cs="arial"/>
                  <w:b w:val="0"/>
                  <w:i/>
                  <w:strike w:val="0"/>
                  <w:noProof w:val="0"/>
                  <w:color w:val="0077CC"/>
                  <w:position w:val="0"/>
                  <w:sz w:val="18"/>
                  <w:u w:val="single"/>
                  <w:vertAlign w:val="baseline"/>
                </w:rPr>
                <w:t>49 U.S.C. 10705</w:t>
              </w:r>
            </w:hyperlink>
            <w:r>
              <w:rPr>
                <w:rFonts w:ascii="arial" w:eastAsia="arial" w:hAnsi="arial" w:cs="arial"/>
                <w:b w:val="0"/>
                <w:i w:val="0"/>
                <w:strike w:val="0"/>
                <w:noProof w:val="0"/>
                <w:color w:val="000000"/>
                <w:position w:val="0"/>
                <w:sz w:val="18"/>
                <w:u w:val="none"/>
                <w:vertAlign w:val="baseline"/>
              </w:rPr>
              <w:t xml:space="preserve"> and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11102, and 49 CFR part 1147 for service inadequacy</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 A request for waiver or clarification of</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except one filed in an abandonment 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discontinuance proceeding, or in a major financial</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as defined 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(65)-(75)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VI: Informal 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 An application for authority to establish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released value rates or ratings for motor carriers and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forwarders of household goods under 49 U.S.C.</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14706</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An application for special permission for short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or the waiver of other tariff publishing</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The filing of tariffs, including supplements, or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 per page.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summaries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 min. charge.)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 Special docket applications from rail and water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Applications involving $ 25,000 or less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Applications involving over $ 25,000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Informal complaint about rail rate applications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Tariff reconciliation petitions from motor common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Petitions involving $ 25,000 or less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Petitions involving over $ 25,000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Request for a determination of the applicability</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reasonableness of motor carrier rates under 49</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13710(a)(2) and (3)</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Filing of documents for recordation. 49 U.S.C.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$ 47 per document.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11301 and 49 CFR 1177.3(c)</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Informal opinions about rate applications (all</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A railroad accounting interpretation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(i) A request for an informal opinion not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proposal to use on a voting trust agreement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49 CFR 1013 and 49 CFR 1180.4(b)(4)(iv) in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with a major control proceeding as defined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49 CFR 1180.2(a)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request for an informal opinion on a voting</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trust agreement pursuant to 49 CFR 1013.3(a) not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 Arbitration of Certain Disputes Subject to the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Statutory Jurisdiction of the Surface Transportation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 under 49 CFR 1108:</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Complaint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Answer (per defendant), Unless Declining to</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to Any Arbitration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Third Party Complaint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Third Party Answer (per defendant), Unless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Declining to Submit to Any Arbitration</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Appeals of Arbitration Decisions or Petitions to</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Modify or Vacate an Arbitration Award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 Basic fee for STB adjudicatory services not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covered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(89)-(95) [Reserved]</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VII: Services: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Messenger delivery of decision to a railroad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$ 37 per delivery.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Washington, DC, agent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Request for service or pleading list for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 per list.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 Processing the paperwork related to a request for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Carload Waybill Sample to be used in an STB or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proceeding that:</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Annual request does not require a Federal Register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$ 54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Annual request does require a FR 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$ 54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Quarterly request does not require a FR 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Quarterly request does require a FR 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Monthly request does not require a FR 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Monthly request does require a FR notice:</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 per party.</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(i) Application fee for the STB's Practitioners'</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Practitioners' Exam Information Package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Carload Waybill Sample data: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Requests for Public Use File for all years prior</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per year.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most current year Carload Waybill Sample data</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provided on CD-R</w:t>
            </w:r>
          </w:p>
        </w:tc>
        <w:tc>
          <w:tcPr>
            <w:tcW w:w="252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Specialized programming for Waybill requests to</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 per hour.</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Board</w:t>
            </w:r>
          </w:p>
        </w:tc>
        <w:tc>
          <w:tcPr>
            <w:tcW w:w="25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2017-16280 Filed 8-1-17;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BILLING CODE 4915-01-P </w:t>
      </w:r>
      <w:r>
        <w:rPr>
          <w:rFonts w:ascii="arial" w:eastAsia="arial" w:hAnsi="arial" w:cs="arial"/>
          <w:b/>
          <w:i w:val="0"/>
          <w:strike w:val="0"/>
          <w:noProof w:val="0"/>
          <w:color w:val="000000"/>
          <w:position w:val="0"/>
          <w:sz w:val="20"/>
          <w:u w:val="none"/>
          <w:vertAlign w:val="baseline"/>
        </w:rPr>
        <w:t> [*35910] </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rules are effective September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T. Groves, (202) 245-0327, or Andrea Pope-Matheson (202) 245-0363. [TDD for the hearing impaired: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35906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002--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02.1 Fees for records s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002.2 Filing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f) Schedule of fil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X1-NRF4-4451-00000-00&amp;context=" TargetMode="External" /><Relationship Id="rId11" Type="http://schemas.openxmlformats.org/officeDocument/2006/relationships/hyperlink" Target="https://advance.lexis.com/api/document?collection=statutes-legislation&amp;id=urn:contentItem:5HX2-92V1-NRF4-4001-00000-00&amp;context=" TargetMode="External" /><Relationship Id="rId12" Type="http://schemas.openxmlformats.org/officeDocument/2006/relationships/hyperlink" Target="https://advance.lexis.com/api/document?collection=statutes-legislation&amp;id=urn:contentItem:4YF7-GWB1-NRF4-453T-00000-00&amp;context=" TargetMode="External" /><Relationship Id="rId13" Type="http://schemas.openxmlformats.org/officeDocument/2006/relationships/hyperlink" Target="https://advance.lexis.com/api/document?collection=statutes-legislation&amp;id=urn:contentItem:4YF7-GP61-NRF4-40VY-00000-00&amp;context=" TargetMode="External" /><Relationship Id="rId14" Type="http://schemas.openxmlformats.org/officeDocument/2006/relationships/hyperlink" Target="https://advance.lexis.com/api/document?collection=statutes-legislation&amp;id=urn:contentItem:4YF7-GPT1-NRF4-41PJ-00000-00&amp;context=" TargetMode="External" /><Relationship Id="rId15" Type="http://schemas.openxmlformats.org/officeDocument/2006/relationships/hyperlink" Target="https://advance.lexis.com/api/document?collection=statutes-legislation&amp;id=urn:contentItem:4YF7-GKM1-NRF4-41XD-00000-00&amp;context=" TargetMode="External" /><Relationship Id="rId16" Type="http://schemas.openxmlformats.org/officeDocument/2006/relationships/hyperlink" Target="https://advance.lexis.com/api/document?collection=statutes-legislation&amp;id=urn:contentItem:4YF7-GN11-NRF4-4556-00000-00&amp;context=" TargetMode="External" /><Relationship Id="rId17" Type="http://schemas.openxmlformats.org/officeDocument/2006/relationships/hyperlink" Target="https://advance.lexis.com/api/document?collection=statutes-legislation&amp;id=urn:contentItem:4YF7-GP91-NRF4-41XV-00000-00&amp;context=" TargetMode="External" /><Relationship Id="rId18" Type="http://schemas.openxmlformats.org/officeDocument/2006/relationships/hyperlink" Target="https://advance.lexis.com/api/document?collection=statutes-legislation&amp;id=urn:contentItem:4YF7-GS11-NRF4-43HR-00000-00&amp;context=" TargetMode="External" /><Relationship Id="rId19" Type="http://schemas.openxmlformats.org/officeDocument/2006/relationships/hyperlink" Target="https://advance.lexis.com/api/document?collection=statutes-legislation&amp;id=urn:contentItem:4YF7-GT91-NRF4-40J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81-NRF4-41NS-00000-00&amp;context=" TargetMode="External" /><Relationship Id="rId21" Type="http://schemas.openxmlformats.org/officeDocument/2006/relationships/hyperlink" Target="https://advance.lexis.com/api/document?collection=statutes-legislation&amp;id=urn:contentItem:4YF7-GMJ1-NRF4-403X-00000-00&amp;context=" TargetMode="External" /><Relationship Id="rId22" Type="http://schemas.openxmlformats.org/officeDocument/2006/relationships/hyperlink" Target="https://advance.lexis.com/api/document?collection=statutes-legislation&amp;id=urn:contentItem:4YF7-GWS1-NRF4-43XJ-00000-00&amp;context=" TargetMode="External" /><Relationship Id="rId23" Type="http://schemas.openxmlformats.org/officeDocument/2006/relationships/hyperlink" Target="https://advance.lexis.com/api/document?collection=statutes-legislation&amp;id=urn:contentItem:4YF7-GT21-NRF4-43K8-00000-00&amp;context=" TargetMode="External" /><Relationship Id="rId24" Type="http://schemas.openxmlformats.org/officeDocument/2006/relationships/hyperlink" Target="https://advance.lexis.com/api/document?collection=statutes-legislation&amp;id=urn:contentItem:4YF7-GR71-NRF4-4115-00000-00&amp;context=" TargetMode="External" /><Relationship Id="rId25" Type="http://schemas.openxmlformats.org/officeDocument/2006/relationships/hyperlink" Target="https://advance.lexis.com/api/document?collection=statutes-legislation&amp;id=urn:contentItem:4YF7-GNB1-NRF4-4314-00000-00&amp;context=" TargetMode="External" /><Relationship Id="rId26" Type="http://schemas.openxmlformats.org/officeDocument/2006/relationships/hyperlink" Target="https://advance.lexis.com/api/document?collection=statutes-legislation&amp;id=urn:contentItem:4YF7-GJP1-NRF4-42YC-00000-00&amp;context=" TargetMode="External" /><Relationship Id="rId27" Type="http://schemas.openxmlformats.org/officeDocument/2006/relationships/hyperlink" Target="https://advance.lexis.com/api/document?collection=statutes-legislation&amp;id=urn:contentItem:4YF7-GK31-NRF4-41CY-00000-00&amp;context=" TargetMode="External" /><Relationship Id="rId28" Type="http://schemas.openxmlformats.org/officeDocument/2006/relationships/hyperlink" Target="https://advance.lexis.com/api/document?collection=statutes-legislation&amp;id=urn:contentItem:4YF7-GNY1-NRF4-43T9-00000-00&amp;context=" TargetMode="External" /><Relationship Id="rId29" Type="http://schemas.openxmlformats.org/officeDocument/2006/relationships/hyperlink" Target="https://advance.lexis.com/api/document?collection=statutes-legislation&amp;id=urn:contentItem:4YF7-GTC1-NRF4-414R-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56-NXM0-006W-81CG-00000-00&amp;context=" TargetMode="External" /><Relationship Id="rId8" Type="http://schemas.openxmlformats.org/officeDocument/2006/relationships/hyperlink" Target="https://advance.lexis.com/api/document?collection=administrative-codes&amp;id=urn:contentItem:5PVJ-KR70-008H-03XF-00000-00&amp;context=" TargetMode="External" /><Relationship Id="rId9" Type="http://schemas.openxmlformats.org/officeDocument/2006/relationships/hyperlink" Target="http://www.stb.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9790, 81 FR 72858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