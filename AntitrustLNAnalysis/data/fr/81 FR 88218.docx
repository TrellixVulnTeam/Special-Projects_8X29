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88218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235, Wednesday, December 7,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88218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December 7,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Special Education and Rehabilitative Services (OSERS)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Personnel Development To Improve Services and Results for Children With Disabilities--Preparation of Special Education, Early Intervention, and Related Services Leadership Personnel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Special Education and Rehabilitative Services (OSERS)</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Information:</w:t>
      </w:r>
      <w:r>
        <w:rPr>
          <w:rFonts w:ascii="arial" w:eastAsia="arial" w:hAnsi="arial" w:cs="arial"/>
          <w:b w:val="0"/>
          <w:i w:val="0"/>
          <w:strike w:val="0"/>
          <w:noProof w:val="0"/>
          <w:color w:val="000000"/>
          <w:position w:val="0"/>
          <w:sz w:val="20"/>
          <w:u w:val="none"/>
          <w:vertAlign w:val="baseline"/>
        </w:rPr>
        <w:t xml:space="preserve"> Personnel Development to Improve Services and Results for Children with Disabilities--Preparation of Special Education, Early </w:t>
      </w:r>
      <w:r>
        <w:rPr>
          <w:rFonts w:ascii="arial" w:eastAsia="arial" w:hAnsi="arial" w:cs="arial"/>
          <w:b/>
          <w:i w:val="0"/>
          <w:strike w:val="0"/>
          <w:noProof w:val="0"/>
          <w:color w:val="000000"/>
          <w:position w:val="0"/>
          <w:sz w:val="20"/>
          <w:u w:val="none"/>
          <w:vertAlign w:val="baseline"/>
        </w:rPr>
        <w:t> [*88219] </w:t>
      </w:r>
      <w:r>
        <w:rPr>
          <w:rFonts w:ascii="arial" w:eastAsia="arial" w:hAnsi="arial" w:cs="arial"/>
          <w:b w:val="0"/>
          <w:i w:val="0"/>
          <w:strike w:val="0"/>
          <w:noProof w:val="0"/>
          <w:color w:val="000000"/>
          <w:position w:val="0"/>
          <w:sz w:val="20"/>
          <w:u w:val="none"/>
          <w:vertAlign w:val="baseline"/>
        </w:rPr>
        <w:t xml:space="preserve"> Intervention, and Related Services Leadership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a new award for fiscal year (FY)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84.325D.</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If you use a TDD or a TTY, call the Federal Relay Service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Management Support Services Team, U.S. Department of Education, 400 Maryland Avenue SW., Room 5113, Potomac Center Plaza, Washington, DC 20202-2500. Telephone: (202) 245-7363. If you use a TDD or a TTY, call the FRS, toll free, at 1-800-877-8339.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December 2,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Sue Swenson,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Assistant Secretary for Special Education and Rehabilitative Services, delegated the authority to perform the functions and duties of the Assistant Secretary for Special Education and Rehabilitative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2016-29371 Filed 12-6-16;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December 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February 6,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April 6,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purposes of this program are to (1) help address State-identified needs for personnel preparation in special education, early intervention, related services, and regular education to work with children, including infants and toddlers, with disabilities; and (2) ensure that those personnel have the necessary skills and knowledge, derived from practices that have been determined through scientifically based research and experience, to be successful in serving those children.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In accordance with 34 CFR 75.105(b)(2)(v), this priority is from allowable activities specified in the statute (see sections 662 and 681 of the Individuals with Disabilities Education Act (IDEA); </w:t>
      </w:r>
      <w:hyperlink r:id="rId10" w:history="1">
        <w:r>
          <w:rPr>
            <w:rFonts w:ascii="arial" w:eastAsia="arial" w:hAnsi="arial" w:cs="arial"/>
            <w:b w:val="0"/>
            <w:i/>
            <w:strike w:val="0"/>
            <w:noProof w:val="0"/>
            <w:color w:val="0077CC"/>
            <w:position w:val="0"/>
            <w:sz w:val="20"/>
            <w:u w:val="single"/>
            <w:vertAlign w:val="baseline"/>
          </w:rPr>
          <w:t>20 U.S.C. 1462</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20 U.S.C. 1481).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priority is an absolute priority. Under 34 CFR 75.105(c)(3),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Preparation of Special Education, Early Intervention, and Related Services Leadership Personnel.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 purpose of the Preparation of Special Education, Early Intervention, and Related Services Leadership Personnel priority is to support existing doctoral degree programs that prepare special education, early intervention, and related services personnel who are well-qualified for, and can act effectively in, leadership positions as researchers and special education/early intervention/related services personnel preparers in institutions of higher education (IHEs), or as leaders in national organizations, State educational agencies (SEAs), lead agencies (LAs), local educational agencies (LEAs), early intervention services programs (EIS programs), or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well-documented need for leadership personnel to fill faculty and leadership positions in special education, early intervention, and related services (Castillo, Curtis, &amp; Tan, 2014; Montrosse &amp; Young, 2012; Robb, Smith, &amp; Montrosse, 2012; Smith, Montrosse, Robb, Tyler, &amp; Young, 2011; Smith, Robb, West, &amp; Tyler, 2010; Woods &amp; Snyder, 2009). These leaders conduct research to increase the knowledge of effective interventions and services for children and youth with disabilities. These leaders also teach practices supported by evidence to future special education, early intervention, and related services professionals who will work in a variety of educational settings and provide services directly to these children (Robb et al., 2012; Smith et al., 2010; West &amp; Hardman, 2012). Shortages in these leadership positions could limit the field's capacity to generate new knowledge of effective interventions and to prepare future professionals to improve outcomes for children with disabilities (Smith et al.,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Shortages of leadership personnel at State and local agencies to fill special education and early intervention administrator positions have also been noted (Billingsley, Crockett, &amp; Kamman, 2014). These administrators supervise and evaluate the implementation of instructional programs supported by evidence to make sure that State or local agencies are meeting the needs of children with disabilities. Administrators also ensure that schools and programs meet Federal, State, and local requirements for special education, early intervention, and related services (Lashley &amp; Boscardin,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support can increase the supply of personnel who have the necessary knowledge and skills to assume leadership positions in special education, early intervention, and related services as researchers and special education/early intervention/related services personnel preparers in IHEs, or as leaders in national organizations, SEAs, LAs, LEAs, EIS programs, or schools. Critical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for special education, early intervention, and related services personnel vary depending on the type of personnel and the requirements of the preparation program but can include, for example, skills needed for postsecondary instruction, administration, policy development, professional practice, leadership, or research. However, all leadership personnel need to have current knowledge of effective interventions and services that improve outcomes for children with disabilities, including high-need children with disabilities. n1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For a definition of "high-need children with disabilities," please see footnote 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The purpose of the Preparation of Special Education, Early Intervention, and Related Services Leadership Personnel priority is to support pre-existing doctoral degree programs that prepare special education, early intervention, and related services personnel who are well-qualified for, and can act effectively in, leadership positions as researchers and special education/early intervention/related services personnel preparers in IHEs, or as leaders in national organizations, SEAs, LAs, LEAs, or EIS programs. This priority supports two types of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Type A programs are designed to prepare special education, early intervention, and related services personnel as researchers and personnel preparers in IHEs. Type A programs culminate in a doctoral degree.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Preparation programs that lead to clinical doctoral degrees in related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Doctor of Audiology degree or Doctor of Physical Therapy degree) are not included in this priority. These types of preparation programs are eligible to apply for funding under the Personnel Preparation in Special Education, Early Intervention, and Related Services priority (CFDA 84.325K) that the Office of Special Education Programs (OSEP) intends to fund in FY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Type B programs are designed to prepare special education or early intervention administrators to work as leaders in national organizations, SEAs, LAs, LEAs, or EIS programs. Type B programs prepare personnel for positions such as SEA special education administrators, LEA or regional special education directors, school-based special education directors, including those in youth correctional facilities, preschool coordinators, and early intervention coordinators. Type B programs culminate in a doctoral degree.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preparation of school principals is not included in this priority.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must identify the specific program type, A or B, for which they are applying for funding as part of the abstract. Applicants may not submit the same proposal for more than one program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be considered for funding under the Preparation of Special Education, Early Intervention, and Related Services Leadership Personnel absolute priority, all program applicants must meet the application requirements contained in the priority. All projects funded under this absolute priority also must meet the </w:t>
      </w:r>
      <w:r>
        <w:rPr>
          <w:rFonts w:ascii="arial" w:eastAsia="arial" w:hAnsi="arial" w:cs="arial"/>
          <w:b/>
          <w:i w:val="0"/>
          <w:strike w:val="0"/>
          <w:noProof w:val="0"/>
          <w:color w:val="000000"/>
          <w:position w:val="0"/>
          <w:sz w:val="20"/>
          <w:u w:val="none"/>
          <w:vertAlign w:val="baseline"/>
        </w:rPr>
        <w:t> [*88220] </w:t>
      </w:r>
      <w:r>
        <w:rPr>
          <w:rFonts w:ascii="arial" w:eastAsia="arial" w:hAnsi="arial" w:cs="arial"/>
          <w:b w:val="0"/>
          <w:i w:val="0"/>
          <w:strike w:val="0"/>
          <w:noProof w:val="0"/>
          <w:color w:val="000000"/>
          <w:position w:val="0"/>
          <w:sz w:val="20"/>
          <w:u w:val="none"/>
          <w:vertAlign w:val="baseline"/>
        </w:rPr>
        <w:t xml:space="preserve"> programmatic and administrative requirements specified in the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requirements of this priority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Demonstrate, in the narrative section of the application under "Significance of the Project,"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project addresses national, State, regional, or district needs for leadership personnel to administer programs or provide, or prepare others to provide, interventions and services that improve outcomes of children with disabilities, ages birth through 21, including high-need children with disabilities. n2 To address this requirement,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For purposes of this priority, "high-need children with disabilities" refers to children (ages birth through 21, depending on the State) who are eligible for services under IDEA, and who may be further disadvantaged and at risk of educational failure because they: (1) Are living in poverty, (2) are far below grade level, (3) are at risk of not graduating with a regular high school diploma on time, (4) are homeless, (5) are in foster care, (6) have been incarcerated, (7) are English learners, (8) are pregnant or parenting teenagers, (9) are new immigrants, (10) are migrant, or (11) are not on track to being college- or career-ready by graduation.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Present appropriate and applicable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national, State) demonstrating the need for the leadership personnel the applicant proposes to prepare;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Present data demonstrating the effectiveness of the doctoral program to date in producing leaders in special education, early intervention, or related services such as: the professional accomplishments of program graduates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public service, honors, or publications) that demonstrate their leadership in special education, early intervention, or related services; the effectiveness of program graduates as educators of teachers, service providers, or administrators, including any results from evaluating the impact of those teachers, service providers, or administrators on the outcomes of children with disabilities; the average amount of time it takes for program graduates to complete the program; the number of program graduates; and the percentage of program graduates finding employment directly related to their preparation.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Data on the effectiveness of a doctoral program should be no older than five years prior to the start date of the project proposed in the application. When reporting percentages, the denominator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total number of scholars or program graduates) must be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Scholar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to be acquired in the program relate to knowledge and skills needed by the leadership personnel the applicant proposes to prepare, including knowledge of technologies designed to provide instruction. To address this requirement,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Identify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needed by leadership personnel in postsecondary instruction, administration, policy development, professional practice, leadership, or research in order to administer programs or provide, or prepare others to provide, interventions and services that improve outcomes of children with disabilities, ages birth through 21, including high-need children with disabilities;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Provide the conceptual framework of the leadership preparation program, including any empirical support, that will promote the acquisition of the identified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needed by leadership personnel, including knowledge of technologies designed to provide instruction, and, where applicable, how these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relate to the project's specialized preparation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Demonstrate, in the narrative section of the application under "Quality of the Project Services,"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applicant will recruit and support high-quality scholars. The narrative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Describe the selection criteria the applicant will use to identify high-quality applicants for admission in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Describe the recruitment strategies the applicant will use to attract high-quality applicants and any specific recruitment strategies targeting high-quality applicants from traditionally underrepresented groups, including individuals with disabilities;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Describe the approach the applicant will use to help all scholars, including individuals with disabilities, complete the program;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project is designed to promote the acquisition of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needed by leadership personnel to administer programs or provide, or prepare others to provide, interventions and services supported by evidence to improve outcomes, including college- and career-readiness of children with disabilities. To address this requirement,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Describe how the components of the project, such as coursework, internship or practicum experiences, research requirements, and other opportunities provided to scholars to analyze data, critique research and methodologies, and practice newly acquired knowledge and skills, will enable the scholars to acquire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needed by leadership personnel for postsecondary instruction, administration, policy development, professional practice, leadership, or research in special education, early intervention, or related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Describe how the components of the project are integrated in order to support the acquisition and enhancement of the identified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needed by leadership personnel in special education, early intervention, or related services, including knowledge of technologies designed to provide instruction;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Describe how the components of the project prepare scholars to administer programs or provide, or prepare others to provide, interventions and services that are supported by evidence to improve outcomes, including college- and career-readiness, of children with disabilities in a variety of settings, including in high-need LEAs; n3 high-poverty schools; n4 low-performing schools; n5 priority schools (in the case of States that have received the Department of Education's (Department's) approval of a request for ESEA flexibility); n6 and early childhood programs located within the geographical boundaries of a high-need 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For the purposes of this priority, the term "high-need LEA" means an LEA (a) that serves not fewer than 10,000 children from families with incomes below the poverty line; or (b) for which not less than 20 percent of the children served by the LEA are from families with incomes below the poverty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For the purposes of this priority, the term "high-poverty school" means a school that is in the highest two quartiles of schools served by an LEA, based on the percentage of enrolled students from low-income families as defined in section 1113(a)(5) of the Elementary and Secondary Education Act of 1965, as amended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For the purposes of this priority, the term "low-performing school" means a school receiving assistance through Title I of the ESEA that, at the time of submission of an application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is (1) identified as a school in need of corrective action or restructuring under section 1116 of the ESEA, as amended by the No Child Left Behind Act of 2001 (NCLB); or (2) identified as a priority or focus school in a State that implemented ESEA flexibility. The inclusion of these schools as "low-performing schools" reflects the fact that the 2016-2017 school year is a year of transition between requirements of the ESEA as amended by the NCLB and the ESEA as amended by the Every Student Succeeds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For the purposes of this priority, the term "priority school" means a school that has been identified by the State as a priority school pursuant to the State's approved request for ESEA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Demonstrate, through a letter of support from a partnering agency, school, or program, that there is an agreement with one or more high-need LEAs; publicly funded preschool programs, including Head Start programs, located within the geographic boundaries of a high-need LEA; or programs serving children eligible for services under Part C or Part B, section 619 of IDEA located within the </w:t>
      </w:r>
      <w:r>
        <w:rPr>
          <w:rFonts w:ascii="arial" w:eastAsia="arial" w:hAnsi="arial" w:cs="arial"/>
          <w:b/>
          <w:i w:val="0"/>
          <w:strike w:val="0"/>
          <w:noProof w:val="0"/>
          <w:color w:val="000000"/>
          <w:position w:val="0"/>
          <w:sz w:val="20"/>
          <w:u w:val="none"/>
          <w:vertAlign w:val="baseline"/>
        </w:rPr>
        <w:t> [*88221] </w:t>
      </w:r>
      <w:r>
        <w:rPr>
          <w:rFonts w:ascii="arial" w:eastAsia="arial" w:hAnsi="arial" w:cs="arial"/>
          <w:b w:val="0"/>
          <w:i w:val="0"/>
          <w:strike w:val="0"/>
          <w:noProof w:val="0"/>
          <w:color w:val="000000"/>
          <w:position w:val="0"/>
          <w:sz w:val="20"/>
          <w:u w:val="none"/>
          <w:vertAlign w:val="baseline"/>
        </w:rPr>
        <w:t xml:space="preserve"> geographic boundaries of a high-need LEA, that it will provide scholars with a high-quality internship or practicum experience in a school in a high-need LEA, publicly funded preschool, or early intervention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Describe how the project will use resources, as appropriate, available through technical assistance centers, which may include centers funded by the Department;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 Describe the approach that faculty members will use to mentor scholars with the goal of helping them acquire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needed by leadership personnel and promote career goals in special education, early intervention, or related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Demonstrate, in the narrative section of the application under "Quality of the Project Evaluation,"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applicant will evaluate how well the goals or objectives of the proposed leadership project have been met. The applicant must describe the outcomes to be measured for both the project and the scholars, particularly the acquisition of scholar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their impact on the services provided by future teachers, service providers, or administrators; and the evaluation methodologies to be employed, including proposed instruments, data collection methods, and possible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applicant will collect, analyze, and use data on current scholars and scholars who graduate from the program to improve the proposed program on an ongoing basis;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applicant will report the evaluation results to OSEP in its annual and final performance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Demonstrate, in the narrative under "Required Project Assurances," or appendices as directed, that the following program requirements are met.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Include in the application appendix--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Course syllabi for all coursework in the major and any required coursework for a minor;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Course syllabi for all research methods, evaluation methods, or data analysis courses required by the degree program and elective research methods, evaluation methods, or data analysis courses that have been completed by more than one scholar enrolled in the program in the last five years;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For new coursework, proposed syllabi;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for Type B programs should provide a syllabus or syllabi for current or proposed courses that provide instruction on, or permit practice with, research and the methodological, statistical, and practical considerations in the use of data on early learning outcomes, student achievement, or growth in student achievement to evaluate the effectiveness of early intervention providers, related services providers, teachers, or principals.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Ensure that the proposed number of scholars to be recruited into the program can graduate from the program by the end of the grant's project period. The described scholar recruitment strategies, including recruitment of individuals with disabilities, the program components and their sequence, and proposed budget must be consistent with this project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Ensure scholars will not be selected based on race or national origin/ethnicity. Per the Supreme Court's decision in </w:t>
      </w:r>
      <w:hyperlink r:id="rId12" w:history="1">
        <w:r>
          <w:rPr>
            <w:rFonts w:ascii="arial" w:eastAsia="arial" w:hAnsi="arial" w:cs="arial"/>
            <w:b w:val="0"/>
            <w:i/>
            <w:strike w:val="0"/>
            <w:noProof w:val="0"/>
            <w:color w:val="0077CC"/>
            <w:position w:val="0"/>
            <w:sz w:val="20"/>
            <w:u w:val="single"/>
            <w:vertAlign w:val="baseline"/>
          </w:rPr>
          <w:t>Adarand Constructors, Inc. v. Pena, 515 U.S. 200 (1995),</w:t>
        </w:r>
      </w:hyperlink>
      <w:r>
        <w:rPr>
          <w:rFonts w:ascii="arial" w:eastAsia="arial" w:hAnsi="arial" w:cs="arial"/>
          <w:b w:val="0"/>
          <w:i w:val="0"/>
          <w:strike w:val="0"/>
          <w:noProof w:val="0"/>
          <w:color w:val="000000"/>
          <w:position w:val="0"/>
          <w:sz w:val="20"/>
          <w:u w:val="none"/>
          <w:vertAlign w:val="baseline"/>
        </w:rPr>
        <w:t xml:space="preserve"> the Department does not allow the selection of individuals on the basis of race or national origin/ethnicity. For this reason, grantees must ensure that any discussion of the recruitment of scholars based on race or national origin/ethnicity distinguishes between increasing the pool of applicants and actually selecting scholars;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Ensure that the project will meet the requirements in 34 CFR 304.23, particularly those related to informing all scholarship recipients of their service obligation commitment. Failure by a grantee to properly meet these requirements is a violation of the grant award that may result in sanctions, including the grantee being liable for returning any misused funds to the Department. Specifically, the grantee must prepare, and ensure that each scholarship recipient signs, the following two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Pre-Scholarship Agreement prior to the scholar receiving a scholarship for an eligible program (Office of Management and Budget (OMB) Control Number 1820-0686);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An Exit Certification immediately upon the scholar leaving, completing, or otherwise exiting that program (OMB Control Number 1820-0686);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Ensure that prior approval from the OSEP project officer will be obtained before admitting additional scholars beyond the number of scholars proposed in the application and before transferring a scholar to another preparation program funded by OSEP;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Ensure that the project will meet the statutory requirements in section 662(e) through 662(h)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Ensure that at least 65 percent of the total requested budget over the five years will be used for scholar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Ensure that the IHE will not require scholars enrolled in the program to work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 graduate assistants) as a condition of receiving support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tuition, stipends) from the proposed project, unless the work is specifically related to the acquisition of scholars'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the requirements for completion of their personnel preparation program. This prohibition on work as a condition of receiving support does not apply to the service obligation requirements in section 662(h)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Ensure that the budget includes attendance of the project director at a three-day project directors' meeting in Washington, DC, during each year of the project. The budget may also provide for the attendance of scholars at the same three-day project directors' meetings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Ensure that if the project maintains a Web site, relevant information and documents are in a format that meets government or industry-recognized standards for accessibility;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Ensure that scholar accomplishments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publications, awards) will be reported in annual and final performance reports;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Ensure that annual data will be submitted on each scholar who receives grant support (OMB Control Number 1820-0686). The primary purposes of the data collection are to track the service obligation fulfillment of scholars who receive funds from OSEP grants and to collect data for program performance measure reporting under the Government Performance and Results Act of 1993 (GPRA). Applicants are encouraged to visit the Personnel Development Program Data Collection System (DCS) Web site at </w:t>
      </w:r>
      <w:hyperlink r:id="rId13" w:history="1">
        <w:r>
          <w:rPr>
            <w:rFonts w:ascii="arial" w:eastAsia="arial" w:hAnsi="arial" w:cs="arial"/>
            <w:b w:val="0"/>
            <w:i/>
            <w:strike w:val="0"/>
            <w:noProof w:val="0"/>
            <w:color w:val="0077CC"/>
            <w:position w:val="0"/>
            <w:sz w:val="20"/>
            <w:u w:val="single"/>
            <w:vertAlign w:val="baseline"/>
          </w:rPr>
          <w:t>https://pdp.ed.gov/osep</w:t>
        </w:r>
      </w:hyperlink>
      <w:r>
        <w:rPr>
          <w:rFonts w:ascii="arial" w:eastAsia="arial" w:hAnsi="arial" w:cs="arial"/>
          <w:b w:val="0"/>
          <w:i w:val="0"/>
          <w:strike w:val="0"/>
          <w:noProof w:val="0"/>
          <w:color w:val="000000"/>
          <w:position w:val="0"/>
          <w:sz w:val="20"/>
          <w:u w:val="none"/>
          <w:vertAlign w:val="baseline"/>
        </w:rPr>
        <w:t xml:space="preserve"> for further information about this data collection requirement. Typically, data collection begins in January of each year, and grantees are notified by email about the data collection period for their grant, although grantees may submit data as needed, year round. This data collection must be submitted electronically by the grantee and does not supplant the annual grant performance report required of each grantee for continuation funding (see 34 CFR 75.590). Data collection includes the submission of a signed, completed Pre-Scholarship Agreement and Exit Certification for each scholar funded under an OSEP grant (see paragraph (4) of this section, subparagraphs (i) and (ii)).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Billingsley, B. S., Crockett, J., &amp; Kamman, M. L. (2014). Recruiting and retaining teachers and administrators in special education. In P. T. Sindelar, E. D. </w:t>
      </w:r>
      <w:r>
        <w:rPr>
          <w:rFonts w:ascii="arial" w:eastAsia="arial" w:hAnsi="arial" w:cs="arial"/>
          <w:b/>
          <w:i w:val="0"/>
          <w:strike w:val="0"/>
          <w:noProof w:val="0"/>
          <w:color w:val="000000"/>
          <w:position w:val="0"/>
          <w:sz w:val="20"/>
          <w:u w:val="none"/>
          <w:vertAlign w:val="baseline"/>
        </w:rPr>
        <w:t> [*88222] </w:t>
      </w:r>
      <w:r>
        <w:rPr>
          <w:rFonts w:ascii="arial" w:eastAsia="arial" w:hAnsi="arial" w:cs="arial"/>
          <w:b w:val="0"/>
          <w:i w:val="0"/>
          <w:strike w:val="0"/>
          <w:noProof w:val="0"/>
          <w:color w:val="000000"/>
          <w:position w:val="0"/>
          <w:sz w:val="20"/>
          <w:u w:val="none"/>
          <w:vertAlign w:val="baseline"/>
        </w:rPr>
        <w:t xml:space="preserve"> McCray, M. T. Brownell, &amp; B. Lignugaris/Kraft (Eds.), </w:t>
      </w:r>
      <w:r>
        <w:rPr>
          <w:rFonts w:ascii="arial" w:eastAsia="arial" w:hAnsi="arial" w:cs="arial"/>
          <w:b w:val="0"/>
          <w:i/>
          <w:strike w:val="0"/>
          <w:noProof w:val="0"/>
          <w:color w:val="000000"/>
          <w:position w:val="0"/>
          <w:sz w:val="20"/>
          <w:u w:val="none"/>
          <w:vertAlign w:val="baseline"/>
        </w:rPr>
        <w:t>Handbook of research on special education teacher preparation</w:t>
      </w:r>
      <w:r>
        <w:rPr>
          <w:rFonts w:ascii="arial" w:eastAsia="arial" w:hAnsi="arial" w:cs="arial"/>
          <w:b w:val="0"/>
          <w:i w:val="0"/>
          <w:strike w:val="0"/>
          <w:noProof w:val="0"/>
          <w:color w:val="000000"/>
          <w:position w:val="0"/>
          <w:sz w:val="20"/>
          <w:u w:val="none"/>
          <w:vertAlign w:val="baseline"/>
        </w:rPr>
        <w:t xml:space="preserve"> (pp. 94-112). New York, NY: Routledge.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Castillo, J. M., Curtis, M. J., &amp; Tan, S. Y. (2014). Personnel needs in school psychology: A 10-year follow-up study on predicted personnel shortages. </w:t>
      </w:r>
      <w:r>
        <w:rPr>
          <w:rFonts w:ascii="arial" w:eastAsia="arial" w:hAnsi="arial" w:cs="arial"/>
          <w:b w:val="0"/>
          <w:i/>
          <w:strike w:val="0"/>
          <w:noProof w:val="0"/>
          <w:color w:val="000000"/>
          <w:position w:val="0"/>
          <w:sz w:val="20"/>
          <w:u w:val="none"/>
          <w:vertAlign w:val="baseline"/>
        </w:rPr>
        <w:t>Psychology in the Schools, 51,</w:t>
      </w:r>
      <w:r>
        <w:rPr>
          <w:rFonts w:ascii="arial" w:eastAsia="arial" w:hAnsi="arial" w:cs="arial"/>
          <w:b w:val="0"/>
          <w:i w:val="0"/>
          <w:strike w:val="0"/>
          <w:noProof w:val="0"/>
          <w:color w:val="000000"/>
          <w:position w:val="0"/>
          <w:sz w:val="20"/>
          <w:u w:val="none"/>
          <w:vertAlign w:val="baseline"/>
        </w:rPr>
        <w:t xml:space="preserve"> 832-849.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Lashley, C., &amp; Boscardin, M. L. (2003). </w:t>
      </w:r>
      <w:r>
        <w:rPr>
          <w:rFonts w:ascii="arial" w:eastAsia="arial" w:hAnsi="arial" w:cs="arial"/>
          <w:b w:val="0"/>
          <w:i/>
          <w:strike w:val="0"/>
          <w:noProof w:val="0"/>
          <w:color w:val="000000"/>
          <w:position w:val="0"/>
          <w:sz w:val="20"/>
          <w:u w:val="none"/>
          <w:vertAlign w:val="baseline"/>
        </w:rPr>
        <w:t>Special education administration at the crossroads: Availability, licensure, and preparation of special education administrators.</w:t>
      </w:r>
      <w:r>
        <w:rPr>
          <w:rFonts w:ascii="arial" w:eastAsia="arial" w:hAnsi="arial" w:cs="arial"/>
          <w:b w:val="0"/>
          <w:i w:val="0"/>
          <w:strike w:val="0"/>
          <w:noProof w:val="0"/>
          <w:color w:val="000000"/>
          <w:position w:val="0"/>
          <w:sz w:val="20"/>
          <w:u w:val="none"/>
          <w:vertAlign w:val="baseline"/>
        </w:rPr>
        <w:t xml:space="preserve"> Gainesville, FL: Center on Personnel Studies in Special Education, University of Florida. Retrieved from </w:t>
      </w:r>
      <w:hyperlink r:id="rId14" w:history="1">
        <w:r>
          <w:rPr>
            <w:rFonts w:ascii="arial" w:eastAsia="arial" w:hAnsi="arial" w:cs="arial"/>
            <w:b w:val="0"/>
            <w:i/>
            <w:strike w:val="0"/>
            <w:noProof w:val="0"/>
            <w:color w:val="0077CC"/>
            <w:position w:val="0"/>
            <w:sz w:val="20"/>
            <w:u w:val="single"/>
            <w:vertAlign w:val="baseline"/>
          </w:rPr>
          <w:t>www.coe.ufl.edu/copsse/docs/IB-8/1/IB-8.pdf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Montrosse, B. E., &amp; Young, C. J. (2012). Market demand for special education faculty. </w:t>
      </w:r>
      <w:r>
        <w:rPr>
          <w:rFonts w:ascii="arial" w:eastAsia="arial" w:hAnsi="arial" w:cs="arial"/>
          <w:b w:val="0"/>
          <w:i/>
          <w:strike w:val="0"/>
          <w:noProof w:val="0"/>
          <w:color w:val="000000"/>
          <w:position w:val="0"/>
          <w:sz w:val="20"/>
          <w:u w:val="none"/>
          <w:vertAlign w:val="baseline"/>
        </w:rPr>
        <w:t>Teacher Education and Special Education, 35,</w:t>
      </w:r>
      <w:r>
        <w:rPr>
          <w:rFonts w:ascii="arial" w:eastAsia="arial" w:hAnsi="arial" w:cs="arial"/>
          <w:b w:val="0"/>
          <w:i w:val="0"/>
          <w:strike w:val="0"/>
          <w:noProof w:val="0"/>
          <w:color w:val="000000"/>
          <w:position w:val="0"/>
          <w:sz w:val="20"/>
          <w:u w:val="none"/>
          <w:vertAlign w:val="baseline"/>
        </w:rPr>
        <w:t xml:space="preserve"> 140-153.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Robb, S. M., Smith, D. D., &amp; Montrosse, B. E. (2012). A context of the demand for special education faculty: A study of special education teacher preparation programs. </w:t>
      </w:r>
      <w:r>
        <w:rPr>
          <w:rFonts w:ascii="arial" w:eastAsia="arial" w:hAnsi="arial" w:cs="arial"/>
          <w:b w:val="0"/>
          <w:i/>
          <w:strike w:val="0"/>
          <w:noProof w:val="0"/>
          <w:color w:val="000000"/>
          <w:position w:val="0"/>
          <w:sz w:val="20"/>
          <w:u w:val="none"/>
          <w:vertAlign w:val="baseline"/>
        </w:rPr>
        <w:t>Teacher Education and Special Education, 35,</w:t>
      </w:r>
      <w:r>
        <w:rPr>
          <w:rFonts w:ascii="arial" w:eastAsia="arial" w:hAnsi="arial" w:cs="arial"/>
          <w:b w:val="0"/>
          <w:i w:val="0"/>
          <w:strike w:val="0"/>
          <w:noProof w:val="0"/>
          <w:color w:val="000000"/>
          <w:position w:val="0"/>
          <w:sz w:val="20"/>
          <w:u w:val="none"/>
          <w:vertAlign w:val="baseline"/>
        </w:rPr>
        <w:t xml:space="preserve"> 128-139.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Smith, D. D., Montrosse, B. E., Robb, S. M., Tyler, N. C., &amp; Young, C. (2011). </w:t>
      </w:r>
      <w:r>
        <w:rPr>
          <w:rFonts w:ascii="arial" w:eastAsia="arial" w:hAnsi="arial" w:cs="arial"/>
          <w:b w:val="0"/>
          <w:i/>
          <w:strike w:val="0"/>
          <w:noProof w:val="0"/>
          <w:color w:val="000000"/>
          <w:position w:val="0"/>
          <w:sz w:val="20"/>
          <w:u w:val="none"/>
          <w:vertAlign w:val="baseline"/>
        </w:rPr>
        <w:t>Assessing trends in leadership: Special education's capacity to produce a highly qualified workforce.</w:t>
      </w:r>
      <w:r>
        <w:rPr>
          <w:rFonts w:ascii="arial" w:eastAsia="arial" w:hAnsi="arial" w:cs="arial"/>
          <w:b w:val="0"/>
          <w:i w:val="0"/>
          <w:strike w:val="0"/>
          <w:noProof w:val="0"/>
          <w:color w:val="000000"/>
          <w:position w:val="0"/>
          <w:sz w:val="20"/>
          <w:u w:val="none"/>
          <w:vertAlign w:val="baseline"/>
        </w:rPr>
        <w:t xml:space="preserve"> Claremont, CA: IRIS@CGU, Claremont Graduate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Smith, D. D., Robb, S. M., West, J., &amp; Tyler, N. C. (2010). The changing education landscape: How special education leadership preparation can make a difference for teachers and their students with disabilities. </w:t>
      </w:r>
      <w:r>
        <w:rPr>
          <w:rFonts w:ascii="arial" w:eastAsia="arial" w:hAnsi="arial" w:cs="arial"/>
          <w:b w:val="0"/>
          <w:i/>
          <w:strike w:val="0"/>
          <w:noProof w:val="0"/>
          <w:color w:val="000000"/>
          <w:position w:val="0"/>
          <w:sz w:val="20"/>
          <w:u w:val="none"/>
          <w:vertAlign w:val="baseline"/>
        </w:rPr>
        <w:t>Teacher Education and Special Education, 33,</w:t>
      </w:r>
      <w:r>
        <w:rPr>
          <w:rFonts w:ascii="arial" w:eastAsia="arial" w:hAnsi="arial" w:cs="arial"/>
          <w:b w:val="0"/>
          <w:i w:val="0"/>
          <w:strike w:val="0"/>
          <w:noProof w:val="0"/>
          <w:color w:val="000000"/>
          <w:position w:val="0"/>
          <w:sz w:val="20"/>
          <w:u w:val="none"/>
          <w:vertAlign w:val="baseline"/>
        </w:rPr>
        <w:t xml:space="preserve"> 25-43.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West, J. E., &amp; Hardman, H. L. (2012). Averting current and future special education faculty shortages: Policy implications and recommendations. </w:t>
      </w:r>
      <w:r>
        <w:rPr>
          <w:rFonts w:ascii="arial" w:eastAsia="arial" w:hAnsi="arial" w:cs="arial"/>
          <w:b w:val="0"/>
          <w:i/>
          <w:strike w:val="0"/>
          <w:noProof w:val="0"/>
          <w:color w:val="000000"/>
          <w:position w:val="0"/>
          <w:sz w:val="20"/>
          <w:u w:val="none"/>
          <w:vertAlign w:val="baseline"/>
        </w:rPr>
        <w:t>Teacher Education and Special Education, 35,</w:t>
      </w:r>
      <w:r>
        <w:rPr>
          <w:rFonts w:ascii="arial" w:eastAsia="arial" w:hAnsi="arial" w:cs="arial"/>
          <w:b w:val="0"/>
          <w:i w:val="0"/>
          <w:strike w:val="0"/>
          <w:noProof w:val="0"/>
          <w:color w:val="000000"/>
          <w:position w:val="0"/>
          <w:sz w:val="20"/>
          <w:u w:val="none"/>
          <w:vertAlign w:val="baseline"/>
        </w:rPr>
        <w:t xml:space="preserve"> 154-160.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Woods, J., &amp; Snyder, P. (2009). Interdisciplinary doctoral leadership training in early intervention. </w:t>
      </w:r>
      <w:r>
        <w:rPr>
          <w:rFonts w:ascii="arial" w:eastAsia="arial" w:hAnsi="arial" w:cs="arial"/>
          <w:b w:val="0"/>
          <w:i/>
          <w:strike w:val="0"/>
          <w:noProof w:val="0"/>
          <w:color w:val="000000"/>
          <w:position w:val="0"/>
          <w:sz w:val="20"/>
          <w:u w:val="none"/>
          <w:vertAlign w:val="baseline"/>
        </w:rPr>
        <w:t>Infants &amp; Young Children, 22</w:t>
      </w:r>
      <w:r>
        <w:rPr>
          <w:rFonts w:ascii="arial" w:eastAsia="arial" w:hAnsi="arial" w:cs="arial"/>
          <w:b w:val="0"/>
          <w:i w:val="0"/>
          <w:strike w:val="0"/>
          <w:noProof w:val="0"/>
          <w:color w:val="000000"/>
          <w:position w:val="0"/>
          <w:sz w:val="20"/>
          <w:u w:val="none"/>
          <w:vertAlign w:val="baseline"/>
        </w:rPr>
        <w:t xml:space="preserve"> (1), 32-34.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(APA)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the Department generally offers interested parties the opportunity to comment on proposed priorities. Section 681(d) of IDEA, however, makes the public comment requirements of the APA inapplicable to the priority in this notice.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20 U.S.C. 1462</w:t>
        </w:r>
      </w:hyperlink>
      <w:r>
        <w:rPr>
          <w:rFonts w:ascii="arial" w:eastAsia="arial" w:hAnsi="arial" w:cs="arial"/>
          <w:b w:val="0"/>
          <w:i w:val="0"/>
          <w:strike w:val="0"/>
          <w:noProof w:val="0"/>
          <w:color w:val="000000"/>
          <w:position w:val="0"/>
          <w:sz w:val="20"/>
          <w:u w:val="none"/>
          <w:vertAlign w:val="baseline"/>
        </w:rPr>
        <w:t xml:space="preserve"> and 1481.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75, 77, 79, 81,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in 34 CFR part 304.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IHEs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The Administration has requested $ 83,700,000 for the Personnel Development to Improve Services and Results for Children with Disabilities program for FY 2017, of which we intend to use an estimated $ 3,250,000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actual level of funding, if any, depends on final congressional action. However, we are inviting applications to allow enough time to complete the grant process if Congress appropriates funds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2018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$ 225,000-$ 250,000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$ 237,500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reject any application that proposes a budget exceeding $ 250,000 for a single budget period of 12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13.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IHEs, private nonprofit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Eligible Subgrantees:</w:t>
      </w:r>
      <w:r>
        <w:rPr>
          <w:rFonts w:ascii="arial" w:eastAsia="arial" w:hAnsi="arial" w:cs="arial"/>
          <w:b w:val="0"/>
          <w:i w:val="0"/>
          <w:strike w:val="0"/>
          <w:noProof w:val="0"/>
          <w:color w:val="000000"/>
          <w:position w:val="0"/>
          <w:sz w:val="20"/>
          <w:u w:val="none"/>
          <w:vertAlign w:val="baseline"/>
        </w:rPr>
        <w:t xml:space="preserve"> (a) Under 34 CFR 75.708(b) and (c) a grantee may award subgrants--to directly carry out project activities described in its application--to the following types of entities: IHEs and private nonprofit organizations suitable to carry out the activities proposed in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grantee may award subgrants to entities it has identified in an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Other General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Recipients of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make positive efforts to employ and advance in employment qualified individuals with disabilities (see section 606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Each applicant for, and recipient of, funding must, with respect to the aspects of their proposed project relating to the absolute priority, involve individuals with disabilities, or parents of individuals with disabilities ages birth through 26, in planning, implementing, and evaluating the project (see section 682(a)(1)(A) of IDEA).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15" w:history="1">
        <w:r>
          <w:rPr>
            <w:rFonts w:ascii="arial" w:eastAsia="arial" w:hAnsi="arial" w:cs="arial"/>
            <w:b w:val="0"/>
            <w:i/>
            <w:strike w:val="0"/>
            <w:noProof w:val="0"/>
            <w:color w:val="0077CC"/>
            <w:position w:val="0"/>
            <w:sz w:val="20"/>
            <w:u w:val="single"/>
            <w:vertAlign w:val="baseline"/>
          </w:rPr>
          <w:t>www.ed.gov/fund/grant/apply/grantapps/index.html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16"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17"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package from ED Pubs, be sure to identify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84.325D.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and form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Page Limit: The application narrative (Part III of the application) is where you, the applicant, address the selection criteria that reviewers use to evaluate your application. You must limit Part III to no more than 50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Double-space (no more than three lines per vertical inch) all text in the application narrative, including titles, headings, footnotes, quotations, reference citations, and captions, as well as all text in charts, tables, figures, graphs, and screen shots.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12 point or larger.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Use one of the following fonts: Times New Roman, Courier, Courier </w:t>
      </w:r>
      <w:r>
        <w:rPr>
          <w:rFonts w:ascii="arial" w:eastAsia="arial" w:hAnsi="arial" w:cs="arial"/>
          <w:b/>
          <w:i w:val="0"/>
          <w:strike w:val="0"/>
          <w:noProof w:val="0"/>
          <w:color w:val="000000"/>
          <w:position w:val="0"/>
          <w:sz w:val="20"/>
          <w:u w:val="none"/>
          <w:vertAlign w:val="baseline"/>
        </w:rPr>
        <w:t> [*88223] </w:t>
      </w:r>
      <w:r>
        <w:rPr>
          <w:rFonts w:ascii="arial" w:eastAsia="arial" w:hAnsi="arial" w:cs="arial"/>
          <w:b w:val="0"/>
          <w:i w:val="0"/>
          <w:strike w:val="0"/>
          <w:noProof w:val="0"/>
          <w:color w:val="000000"/>
          <w:position w:val="0"/>
          <w:sz w:val="20"/>
          <w:u w:val="none"/>
          <w:vertAlign w:val="baseline"/>
        </w:rPr>
        <w:t xml:space="preserve">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and double-spacing requirements do not apply to Part I, the cover sheet; Part II, the budget section, including the narrative budget justification; Part IV, the assurances and certifications; or the abstract (follow the guidance provided in the application package for completing the abstract), the table of contents, the list of priority requirements, the resumes, the reference list, the letters of support, or the appendices. However, the page limit and double-spacing requirements do apply to all of Part III, the application narrative, including all text in charts, tables, figures, graphs, and screen 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your application if you exceed the page limit in the application narrative section, or if you apply standards other than those specified in this notice and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r>
        <w:rPr>
          <w:rFonts w:ascii="arial" w:eastAsia="arial" w:hAnsi="arial" w:cs="arial"/>
          <w:b w:val="0"/>
          <w:i w:val="0"/>
          <w:strike w:val="0"/>
          <w:noProof w:val="0"/>
          <w:color w:val="000000"/>
          <w:position w:val="0"/>
          <w:sz w:val="20"/>
          <w:u w:val="none"/>
          <w:vertAlign w:val="baseline"/>
        </w:rPr>
        <w:t xml:space="preserve"> Applications Available: December 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February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(Grants.gov).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April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18"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19"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20"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r>
        <w:rPr>
          <w:rFonts w:ascii="arial" w:eastAsia="arial" w:hAnsi="arial" w:cs="arial"/>
          <w:b w:val="0"/>
          <w:i w:val="0"/>
          <w:strike w:val="0"/>
          <w:noProof w:val="0"/>
          <w:color w:val="000000"/>
          <w:position w:val="0"/>
          <w:sz w:val="20"/>
          <w:u w:val="none"/>
          <w:vertAlign w:val="baseline"/>
        </w:rPr>
        <w:t xml:space="preserve"> Applications for grants under the Preparation of Special Education, Early Intervention, and Related Services Leadership Personnel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CFDA number 84.325D,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2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Preparation of Special Education, Early Intervention, and Related Services Leadership Personnel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2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84.325, not 84.325D).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w:t>
      </w:r>
      <w:r>
        <w:rPr>
          <w:rFonts w:ascii="arial" w:eastAsia="arial" w:hAnsi="arial" w:cs="arial"/>
          <w:b/>
          <w:i w:val="0"/>
          <w:strike w:val="0"/>
          <w:noProof w:val="0"/>
          <w:color w:val="000000"/>
          <w:position w:val="0"/>
          <w:sz w:val="20"/>
          <w:u w:val="none"/>
          <w:vertAlign w:val="baseline"/>
        </w:rPr>
        <w:t> [*88224] </w:t>
      </w:r>
      <w:r>
        <w:rPr>
          <w:rFonts w:ascii="arial" w:eastAsia="arial" w:hAnsi="arial" w:cs="arial"/>
          <w:b w:val="0"/>
          <w:i w:val="0"/>
          <w:strike w:val="0"/>
          <w:noProof w:val="0"/>
          <w:color w:val="000000"/>
          <w:position w:val="0"/>
          <w:sz w:val="20"/>
          <w:u w:val="none"/>
          <w:vertAlign w:val="baseline"/>
        </w:rPr>
        <w:t xml:space="preserve">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22"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23"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val="0"/>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application narrative--is critical to a meaningful review of your proposal. For that reason it is important to allow yourself adequate time to upload all material as PDF files. The Department will not convert material from other formats to PDF. Additional, detailed information on how to attach files is in the application instructions.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later than two weeks before the application deadline date (14 calendar days or, if the fourteenth calendar day before the application deadline date falls on a Federal holiday, the next business day following the Federal </w:t>
      </w:r>
      <w:r>
        <w:rPr>
          <w:rFonts w:ascii="arial" w:eastAsia="arial" w:hAnsi="arial" w:cs="arial"/>
          <w:b/>
          <w:i w:val="0"/>
          <w:strike w:val="0"/>
          <w:noProof w:val="0"/>
          <w:color w:val="000000"/>
          <w:position w:val="0"/>
          <w:sz w:val="20"/>
          <w:u w:val="none"/>
          <w:vertAlign w:val="baseline"/>
        </w:rPr>
        <w:t> [*88225] </w:t>
      </w:r>
      <w:r>
        <w:rPr>
          <w:rFonts w:ascii="arial" w:eastAsia="arial" w:hAnsi="arial" w:cs="arial"/>
          <w:b w:val="0"/>
          <w:i w:val="0"/>
          <w:strike w:val="0"/>
          <w:noProof w:val="0"/>
          <w:color w:val="000000"/>
          <w:position w:val="0"/>
          <w:sz w:val="20"/>
          <w:u w:val="none"/>
          <w:vertAlign w:val="baseline"/>
        </w:rPr>
        <w:t xml:space="preserve">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Celia Rosenquist, U.S. Department of Education, 400 Maryland Avenue SW., Room 5146, Potomac Center Plaza (PCP), Washington, DC 20202-5076. FAX: (202) 245-7590.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r>
        <w:rPr>
          <w:rFonts w:ascii="arial" w:eastAsia="arial" w:hAnsi="arial" w:cs="arial"/>
          <w:b w:val="0"/>
          <w:i w:val="0"/>
          <w:strike w:val="0"/>
          <w:noProof w:val="0"/>
          <w:color w:val="000000"/>
          <w:position w:val="0"/>
          <w:sz w:val="20"/>
          <w:u w:val="none"/>
          <w:vertAlign w:val="baseline"/>
        </w:rPr>
        <w:t xml:space="preserve"> 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84.325D),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r>
        <w:rPr>
          <w:rFonts w:ascii="arial" w:eastAsia="arial" w:hAnsi="arial" w:cs="arial"/>
          <w:b w:val="0"/>
          <w:i w:val="0"/>
          <w:strike w:val="0"/>
          <w:noProof w:val="0"/>
          <w:color w:val="000000"/>
          <w:position w:val="0"/>
          <w:sz w:val="20"/>
          <w:u w:val="none"/>
          <w:vertAlign w:val="baseline"/>
        </w:rPr>
        <w:t>. 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84.325D),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34 CFR 75.210 and are listed in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Secretary may consider, under 34 CFR 75.217(d)(3),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(34 CFR 100.4, 104.5, 106.4, 108.8, and 110.23).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Additional Review and Selection Process Factors:</w:t>
      </w:r>
      <w:r>
        <w:rPr>
          <w:rFonts w:ascii="arial" w:eastAsia="arial" w:hAnsi="arial" w:cs="arial"/>
          <w:b w:val="0"/>
          <w:i w:val="0"/>
          <w:strike w:val="0"/>
          <w:noProof w:val="0"/>
          <w:color w:val="000000"/>
          <w:position w:val="0"/>
          <w:sz w:val="20"/>
          <w:u w:val="none"/>
          <w:vertAlign w:val="baseline"/>
        </w:rPr>
        <w:t xml:space="preserve"> In the past, the Department has had difficulty finding peer reviewers for certain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because so many individuals who are eligible to serve as peer reviewers have conflicts of interest. The standing panel requirements under section 682(b) of IDEA also have placed additional constraints on the availability of reviewers. Therefore, the Department has determined that for some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applications may be separated into two or more groups and ranked and selected for funding within specific groups. This procedure will make it easier for the Department to find peer reviewers by ensuring that greater numbers of individuals who are eligible to serve as reviewers for any particular group of applicants will not have conflicts of interest. It also will increase the quality, independence, and fairness of the review process, while permitting panel members to review applications under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which they also have submitted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2 CFR 200.205,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2 CFR 3474.10, the Secretary may impose special conditions and, in appropriate circumstances, high 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2 CFR 200.205(a)(2),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note that, if the total value of your currently active grants, cooperative agreements, and procurement contracts from the Federal Government exceeds $ 10,000,000, the reporting requirements </w:t>
      </w:r>
      <w:r>
        <w:rPr>
          <w:rFonts w:ascii="arial" w:eastAsia="arial" w:hAnsi="arial" w:cs="arial"/>
          <w:b/>
          <w:i w:val="0"/>
          <w:strike w:val="0"/>
          <w:noProof w:val="0"/>
          <w:color w:val="000000"/>
          <w:position w:val="0"/>
          <w:sz w:val="20"/>
          <w:u w:val="none"/>
          <w:vertAlign w:val="baseline"/>
        </w:rPr>
        <w:t> [*88226] </w:t>
      </w:r>
      <w:r>
        <w:rPr>
          <w:rFonts w:ascii="arial" w:eastAsia="arial" w:hAnsi="arial" w:cs="arial"/>
          <w:b w:val="0"/>
          <w:i w:val="0"/>
          <w:strike w:val="0"/>
          <w:noProof w:val="0"/>
          <w:color w:val="000000"/>
          <w:position w:val="0"/>
          <w:sz w:val="20"/>
          <w:u w:val="none"/>
          <w:vertAlign w:val="baseline"/>
        </w:rPr>
        <w:t xml:space="preserve">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does not apply if you have an exception under 2 CFR 170.110(b).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34 CFR 75.118. The Secretary may also require more frequent performance reports under 34 CFR 75.720(c). For specific requirements on reporting, please go to </w:t>
      </w:r>
      <w:hyperlink r:id="rId24"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GPRA, the Department has established a set of performance measures, including long-term measures, that are designed to yield information on various aspects of the effectiveness and quality of the Personnel Development to Improve Services and Results for Children with Disabilities program. These measures include: (1) The percentage of preparation programs that incorporate scientifically or evidence-based practices into their curricula; (2) the percentage of scholars completing preparation programs who are knowledgeable and skilled in evidence-based practices for children with disabilities; (3) the percentage of scholars who exit preparation programs prior to completion due to poor academic performance; (4) the percentage of scholars completing preparation programs who are working in the area(s) in which they were prepared upon program completion; and (5) the Federal cost per scholar who completed the preparation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Department will gather information on the following outcome measures: (1) The percentage of scholars who completed the preparation program and are employed in high-need districts; (2) the percentage of scholars who completed the preparation program and are employed in the field of special education for at least two years; and (3) the percentage of scholars who completed the preparation program and who are rated effective by their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Grantees may be asked to participate in assessing and providing information on these aspects of program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34 CFR 75.253,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(34 CFR 100.4, 104.5, 106.4, 108.8, and 110.23).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Celia Rosenquist, U.S. Department of Education, 400 Maryland Avenue SW., Room 5146, Potomac Center Plaza, Washington, DC 20202-5076. Telephone: (202) 245-7373.</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88218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PG1-NRF4-445M-00000-00&amp;context=" TargetMode="External" /><Relationship Id="rId11" Type="http://schemas.openxmlformats.org/officeDocument/2006/relationships/hyperlink" Target="https://advance.lexis.com/api/document?collection=statutes-legislation&amp;id=urn:contentItem:4YF7-GSJ1-NRF4-43PC-00000-00&amp;context=" TargetMode="External" /><Relationship Id="rId12" Type="http://schemas.openxmlformats.org/officeDocument/2006/relationships/hyperlink" Target="https://advance.lexis.com/api/document?collection=cases&amp;id=urn:contentItem:3RJ6-FD80-003B-R0N9-00000-00&amp;context=" TargetMode="External" /><Relationship Id="rId13" Type="http://schemas.openxmlformats.org/officeDocument/2006/relationships/hyperlink" Target="https://pdp.ed.gov/osep" TargetMode="External" /><Relationship Id="rId14" Type="http://schemas.openxmlformats.org/officeDocument/2006/relationships/hyperlink" Target="http://www.coe.ufl.edu/copsse/docs/IB-8/1/IB-8.pdf" TargetMode="External" /><Relationship Id="rId15" Type="http://schemas.openxmlformats.org/officeDocument/2006/relationships/hyperlink" Target="http://www.ed.gov/fund/grant/apply/grantapps/index.html" TargetMode="External" /><Relationship Id="rId16" Type="http://schemas.openxmlformats.org/officeDocument/2006/relationships/hyperlink" Target="http://www.EDPubs.gov" TargetMode="External" /><Relationship Id="rId17" Type="http://schemas.openxmlformats.org/officeDocument/2006/relationships/hyperlink" Target="mailto:edpubs@inet.ed.gov" TargetMode="External" /><Relationship Id="rId18" Type="http://schemas.openxmlformats.org/officeDocument/2006/relationships/hyperlink" Target="http://fedgov.dnb.com/webform" TargetMode="External" /><Relationship Id="rId19" Type="http://schemas.openxmlformats.org/officeDocument/2006/relationships/hyperlink" Target="http://www.SAM.gov" TargetMode="External" /><Relationship Id="rId2" Type="http://schemas.openxmlformats.org/officeDocument/2006/relationships/webSettings" Target="webSettings.xml" /><Relationship Id="rId20" Type="http://schemas.openxmlformats.org/officeDocument/2006/relationships/hyperlink" Target="http://www.grants.gov/web/grants/register.html" TargetMode="External" /><Relationship Id="rId21" Type="http://schemas.openxmlformats.org/officeDocument/2006/relationships/hyperlink" Target="http://www.Grants.gov" TargetMode="External" /><Relationship Id="rId22" Type="http://schemas.openxmlformats.org/officeDocument/2006/relationships/hyperlink" Target="http://www.G5.gov" TargetMode="External" /><Relationship Id="rId23" Type="http://schemas.openxmlformats.org/officeDocument/2006/relationships/hyperlink" Target="http://www.grants.gov/web/grants/applicants/apply-for-grants.html" TargetMode="External" /><Relationship Id="rId24" Type="http://schemas.openxmlformats.org/officeDocument/2006/relationships/hyperlink" Target="http://www.ed.gov/fund/grant/apply/appforms/appforms.html" TargetMode="Externa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BF-R3F0-006W-83SY-00000-00&amp;context=" TargetMode="External" /><Relationship Id="rId8" Type="http://schemas.openxmlformats.org/officeDocument/2006/relationships/hyperlink" Target="http://www.gpo.gov/fdsys" TargetMode="External" /><Relationship Id="rId9" Type="http://schemas.openxmlformats.org/officeDocument/2006/relationships/hyperlink" Target="http://www.federalregister.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88218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71557673</vt:lpwstr>
  </property>
  <property fmtid="{D5CDD505-2E9C-101B-9397-08002B2CF9AE}" pid="3" name="LADocCount">
    <vt:lpwstr>1</vt:lpwstr>
  </property>
  <property fmtid="{D5CDD505-2E9C-101B-9397-08002B2CF9AE}" pid="4" name="UserPermID">
    <vt:lpwstr>urn:user:PA185916758</vt:lpwstr>
  </property>
</Properties>
</file>