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4724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009, Part V, Friday, January 13,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4724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January 13,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DEFENSE (DOD)</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Contracts Under the Small Business Administration 8(a)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DEFENSE (DOD)</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GENERAL SERVICES ADMINISTRATION (GSA)</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NATIONAL AERONAUTICS AND SPACE ADMINISTRATION (NASA)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[FAC 2005-95; FAR Case 2012-022; Item IV; Docket No. 2012-0022, Sequence No. 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9000-AM68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48 CFR Parts 5, 6, 18, 19 and 52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DoD, GSA, and NASA are issuing a final rule amending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implement regulatory clarifications made by the Small Business Administration regarding the 8(a) program.</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DoD, GSA, and NASA published a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79 FR 6135</w:t>
        </w:r>
      </w:hyperlink>
      <w:r>
        <w:rPr>
          <w:rFonts w:ascii="arial" w:eastAsia="arial" w:hAnsi="arial" w:cs="arial"/>
          <w:b w:val="0"/>
          <w:i w:val="0"/>
          <w:strike w:val="0"/>
          <w:noProof w:val="0"/>
          <w:color w:val="000000"/>
          <w:position w:val="0"/>
          <w:sz w:val="20"/>
          <w:u w:val="none"/>
          <w:vertAlign w:val="baseline"/>
        </w:rPr>
        <w:t xml:space="preserve"> on February 3, 2014, soliciting public comments regarding the implementation of regulatory clarifications made by the Small Business Administration (SBA) under section 8(a) of the Small Business Act </w:t>
      </w:r>
      <w:hyperlink r:id="rId9" w:history="1">
        <w:r>
          <w:rPr>
            <w:rFonts w:ascii="arial" w:eastAsia="arial" w:hAnsi="arial" w:cs="arial"/>
            <w:b w:val="0"/>
            <w:i/>
            <w:strike w:val="0"/>
            <w:noProof w:val="0"/>
            <w:color w:val="0077CC"/>
            <w:position w:val="0"/>
            <w:sz w:val="20"/>
            <w:u w:val="single"/>
            <w:vertAlign w:val="baseline"/>
          </w:rPr>
          <w:t>(15 U.S.C. 637</w:t>
        </w:r>
      </w:hyperlink>
      <w:r>
        <w:rPr>
          <w:rFonts w:ascii="arial" w:eastAsia="arial" w:hAnsi="arial" w:cs="arial"/>
          <w:b w:val="0"/>
          <w:i w:val="0"/>
          <w:strike w:val="0"/>
          <w:noProof w:val="0"/>
          <w:color w:val="000000"/>
          <w:position w:val="0"/>
          <w:sz w:val="20"/>
          <w:u w:val="none"/>
          <w:vertAlign w:val="baseline"/>
        </w:rPr>
        <w:t>(a)). The proposed rule provided additional guidance for the evaluation, offering, and acceptance process; procedures for releasing a requirement for non-8(a) procurement; and information on the effect exiting the 8(a) program will have on its current contractual obligations and the firm's ability to receive new 8(a) requirements. Six respondents submitted comments on the proposed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Civilian Agency Acquisition Council and the Defense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Council (the Councils) reviewed the comments in the development of the final rule. A discussion of the comments is provided.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Significant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contains revisions to the language at </w:t>
      </w:r>
      <w:hyperlink r:id="rId10" w:history="1">
        <w:r>
          <w:rPr>
            <w:rFonts w:ascii="arial" w:eastAsia="arial" w:hAnsi="arial" w:cs="arial"/>
            <w:b w:val="0"/>
            <w:i/>
            <w:strike w:val="0"/>
            <w:noProof w:val="0"/>
            <w:color w:val="0077CC"/>
            <w:position w:val="0"/>
            <w:sz w:val="20"/>
            <w:u w:val="single"/>
            <w:vertAlign w:val="baseline"/>
          </w:rPr>
          <w:t>FAR 19.804-6(a)</w:t>
        </w:r>
      </w:hyperlink>
      <w:r>
        <w:rPr>
          <w:rFonts w:ascii="arial" w:eastAsia="arial" w:hAnsi="arial" w:cs="arial"/>
          <w:b w:val="0"/>
          <w:i w:val="0"/>
          <w:strike w:val="0"/>
          <w:noProof w:val="0"/>
          <w:color w:val="000000"/>
          <w:position w:val="0"/>
          <w:sz w:val="20"/>
          <w:u w:val="none"/>
          <w:vertAlign w:val="baseline"/>
        </w:rPr>
        <w:t xml:space="preserve"> to clarify that offers and acceptances are required for individual orders under multiple-award contracts that were not set aside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8(a) contractors. The final rule also revises the language at FAR 19.814(a) to indicate that the SBA Inspector General can request a formal size determination. In addition, the final rule revises the language at FAR 19.815 regarding the release of requirements from the 8(a) program. Language has been added to clarify that any follow-on 8(a) requirement shall remain in the 8(a) program unless there is a mandatory source for the requirement pursuant to </w:t>
      </w:r>
      <w:hyperlink r:id="rId11" w:history="1">
        <w:r>
          <w:rPr>
            <w:rFonts w:ascii="arial" w:eastAsia="arial" w:hAnsi="arial" w:cs="arial"/>
            <w:b w:val="0"/>
            <w:i/>
            <w:strike w:val="0"/>
            <w:noProof w:val="0"/>
            <w:color w:val="0077CC"/>
            <w:position w:val="0"/>
            <w:sz w:val="20"/>
            <w:u w:val="single"/>
            <w:vertAlign w:val="baseline"/>
          </w:rPr>
          <w:t>FAR 8.002</w:t>
        </w:r>
      </w:hyperlink>
      <w:r>
        <w:rPr>
          <w:rFonts w:ascii="arial" w:eastAsia="arial" w:hAnsi="arial" w:cs="arial"/>
          <w:b w:val="0"/>
          <w:i w:val="0"/>
          <w:strike w:val="0"/>
          <w:noProof w:val="0"/>
          <w:color w:val="000000"/>
          <w:position w:val="0"/>
          <w:sz w:val="20"/>
          <w:u w:val="none"/>
          <w:vertAlign w:val="baseline"/>
        </w:rPr>
        <w:t xml:space="preserve"> or </w:t>
      </w:r>
      <w:hyperlink r:id="rId12" w:history="1">
        <w:r>
          <w:rPr>
            <w:rFonts w:ascii="arial" w:eastAsia="arial" w:hAnsi="arial" w:cs="arial"/>
            <w:b w:val="0"/>
            <w:i/>
            <w:strike w:val="0"/>
            <w:noProof w:val="0"/>
            <w:color w:val="0077CC"/>
            <w:position w:val="0"/>
            <w:sz w:val="20"/>
            <w:u w:val="single"/>
            <w:vertAlign w:val="baseline"/>
          </w:rPr>
          <w:t>8.003</w:t>
        </w:r>
      </w:hyperlink>
      <w:r>
        <w:rPr>
          <w:rFonts w:ascii="arial" w:eastAsia="arial" w:hAnsi="arial" w:cs="arial"/>
          <w:b w:val="0"/>
          <w:i w:val="0"/>
          <w:strike w:val="0"/>
          <w:noProof w:val="0"/>
          <w:color w:val="000000"/>
          <w:position w:val="0"/>
          <w:sz w:val="20"/>
          <w:u w:val="none"/>
          <w:vertAlign w:val="baseline"/>
        </w:rPr>
        <w:t xml:space="preserve"> or SBA agrees to release the requirement for procurement outside the 8(a)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Analysis of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Support Proposed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stated support for the changes made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Councils acknowledge receipt of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Potential Conflict With Other Statutorily Mandated Socioeconomic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respondents expressed concern that the proposed language at FAR 19.815 appeared to be in conflict with other socioeconomic programs, such as the Javits-Wagner-O'Day (JWOD) Act (now codified at 41 U.S.C. chapter 85). The proposed rule at FAR section 19.815, Release for non-8(a) procurement, implies that the SBA Associate Administrator for Business Development will only consider releasing requirements from the 8(a) program when there are assurances that the requirement will be procured under another small business program. However, the proposed rule does not mention that another reason a requirement must be released is when it can be procured under a statutory authority other than the Small Business Act. For example, if the requirement has been placed on the Procurement List by the Committee for Purchase from People Who are Blind or Severely Disabled (AbilityOne), it must, by law, be procured under JWOD, using the procedures at FAR subpart 8.7. These respondents asked for further clarification of this point in the FAR.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purpose of FAR 19.815 is to clarify that the contracting officer must submit a formal request to the SBA Associate Administrator for the release of a requirement that is currently accepted into the 8(a) program, if he or she intends to procure the item from a non-8(a) source. It further clarifies the factors SBA will take into consideration when determining whether to release the requirement from the 8(a)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clarification does not conflict or eliminate an agency's obligation to follow the procedures at </w:t>
      </w:r>
      <w:hyperlink r:id="rId11" w:history="1">
        <w:r>
          <w:rPr>
            <w:rFonts w:ascii="arial" w:eastAsia="arial" w:hAnsi="arial" w:cs="arial"/>
            <w:b w:val="0"/>
            <w:i/>
            <w:strike w:val="0"/>
            <w:noProof w:val="0"/>
            <w:color w:val="0077CC"/>
            <w:position w:val="0"/>
            <w:sz w:val="20"/>
            <w:u w:val="single"/>
            <w:vertAlign w:val="baseline"/>
          </w:rPr>
          <w:t>FAR 8.002</w:t>
        </w:r>
      </w:hyperlink>
      <w:r>
        <w:rPr>
          <w:rFonts w:ascii="arial" w:eastAsia="arial" w:hAnsi="arial" w:cs="arial"/>
          <w:b w:val="0"/>
          <w:i w:val="0"/>
          <w:strike w:val="0"/>
          <w:noProof w:val="0"/>
          <w:color w:val="000000"/>
          <w:position w:val="0"/>
          <w:sz w:val="20"/>
          <w:u w:val="none"/>
          <w:vertAlign w:val="baseline"/>
        </w:rPr>
        <w:t xml:space="preserve">, Priorities for use of mandatory Government sources, and </w:t>
      </w:r>
      <w:hyperlink r:id="rId12" w:history="1">
        <w:r>
          <w:rPr>
            <w:rFonts w:ascii="arial" w:eastAsia="arial" w:hAnsi="arial" w:cs="arial"/>
            <w:b w:val="0"/>
            <w:i/>
            <w:strike w:val="0"/>
            <w:noProof w:val="0"/>
            <w:color w:val="0077CC"/>
            <w:position w:val="0"/>
            <w:sz w:val="20"/>
            <w:u w:val="single"/>
            <w:vertAlign w:val="baseline"/>
          </w:rPr>
          <w:t>FAR 8.003</w:t>
        </w:r>
      </w:hyperlink>
      <w:r>
        <w:rPr>
          <w:rFonts w:ascii="arial" w:eastAsia="arial" w:hAnsi="arial" w:cs="arial"/>
          <w:b w:val="0"/>
          <w:i w:val="0"/>
          <w:strike w:val="0"/>
          <w:noProof w:val="0"/>
          <w:color w:val="000000"/>
          <w:position w:val="0"/>
          <w:sz w:val="20"/>
          <w:u w:val="none"/>
          <w:vertAlign w:val="baseline"/>
        </w:rPr>
        <w:t xml:space="preserve">, Use of other mandatory sources. As stated in these sections of the FAR, an agency may consider satisfying its requirement(s) through a commercial source, such as a small business, only after it has exhausted the possibility of fulfilling its requirement through one of the mandatory sources identified in </w:t>
      </w:r>
      <w:hyperlink r:id="rId11" w:history="1">
        <w:r>
          <w:rPr>
            <w:rFonts w:ascii="arial" w:eastAsia="arial" w:hAnsi="arial" w:cs="arial"/>
            <w:b w:val="0"/>
            <w:i/>
            <w:strike w:val="0"/>
            <w:noProof w:val="0"/>
            <w:color w:val="0077CC"/>
            <w:position w:val="0"/>
            <w:sz w:val="20"/>
            <w:u w:val="single"/>
            <w:vertAlign w:val="baseline"/>
          </w:rPr>
          <w:t>FAR 8.002</w:t>
        </w:r>
      </w:hyperlink>
      <w:r>
        <w:rPr>
          <w:rFonts w:ascii="arial" w:eastAsia="arial" w:hAnsi="arial" w:cs="arial"/>
          <w:b w:val="0"/>
          <w:i w:val="0"/>
          <w:strike w:val="0"/>
          <w:noProof w:val="0"/>
          <w:color w:val="000000"/>
          <w:position w:val="0"/>
          <w:sz w:val="20"/>
          <w:u w:val="none"/>
          <w:vertAlign w:val="baseline"/>
        </w:rPr>
        <w:t xml:space="preserve"> or </w:t>
      </w:r>
      <w:hyperlink r:id="rId12" w:history="1">
        <w:r>
          <w:rPr>
            <w:rFonts w:ascii="arial" w:eastAsia="arial" w:hAnsi="arial" w:cs="arial"/>
            <w:b w:val="0"/>
            <w:i/>
            <w:strike w:val="0"/>
            <w:noProof w:val="0"/>
            <w:color w:val="0077CC"/>
            <w:position w:val="0"/>
            <w:sz w:val="20"/>
            <w:u w:val="single"/>
            <w:vertAlign w:val="baseline"/>
          </w:rPr>
          <w:t>8.003</w:t>
        </w:r>
      </w:hyperlink>
      <w:r>
        <w:rPr>
          <w:rFonts w:ascii="arial" w:eastAsia="arial" w:hAnsi="arial" w:cs="arial"/>
          <w:b w:val="0"/>
          <w:i w:val="0"/>
          <w:strike w:val="0"/>
          <w:noProof w:val="0"/>
          <w:color w:val="000000"/>
          <w:position w:val="0"/>
          <w:sz w:val="20"/>
          <w:u w:val="none"/>
          <w:vertAlign w:val="baseline"/>
        </w:rPr>
        <w:t xml:space="preserve">. However, new language has been added at FAR 19.815(a) and (b), to clarify that a requirement accepted into the 8(a) program shall remain in the 8(a) program unless the requirement can be satisfied through one of the mandatory sources listed at </w:t>
      </w:r>
      <w:hyperlink r:id="rId11" w:history="1">
        <w:r>
          <w:rPr>
            <w:rFonts w:ascii="arial" w:eastAsia="arial" w:hAnsi="arial" w:cs="arial"/>
            <w:b w:val="0"/>
            <w:i/>
            <w:strike w:val="0"/>
            <w:noProof w:val="0"/>
            <w:color w:val="0077CC"/>
            <w:position w:val="0"/>
            <w:sz w:val="20"/>
            <w:u w:val="single"/>
            <w:vertAlign w:val="baseline"/>
          </w:rPr>
          <w:t>FAR 8.002</w:t>
        </w:r>
      </w:hyperlink>
      <w:r>
        <w:rPr>
          <w:rFonts w:ascii="arial" w:eastAsia="arial" w:hAnsi="arial" w:cs="arial"/>
          <w:b w:val="0"/>
          <w:i w:val="0"/>
          <w:strike w:val="0"/>
          <w:noProof w:val="0"/>
          <w:color w:val="000000"/>
          <w:position w:val="0"/>
          <w:sz w:val="20"/>
          <w:u w:val="none"/>
          <w:vertAlign w:val="baseline"/>
        </w:rPr>
        <w:t xml:space="preserve"> or </w:t>
      </w:r>
      <w:hyperlink r:id="rId12" w:history="1">
        <w:r>
          <w:rPr>
            <w:rFonts w:ascii="arial" w:eastAsia="arial" w:hAnsi="arial" w:cs="arial"/>
            <w:b w:val="0"/>
            <w:i/>
            <w:strike w:val="0"/>
            <w:noProof w:val="0"/>
            <w:color w:val="0077CC"/>
            <w:position w:val="0"/>
            <w:sz w:val="20"/>
            <w:u w:val="single"/>
            <w:vertAlign w:val="baseline"/>
          </w:rPr>
          <w:t>8.003</w:t>
        </w:r>
      </w:hyperlink>
      <w:r>
        <w:rPr>
          <w:rFonts w:ascii="arial" w:eastAsia="arial" w:hAnsi="arial" w:cs="arial"/>
          <w:b w:val="0"/>
          <w:i w:val="0"/>
          <w:strike w:val="0"/>
          <w:noProof w:val="0"/>
          <w:color w:val="000000"/>
          <w:position w:val="0"/>
          <w:sz w:val="20"/>
          <w:u w:val="none"/>
          <w:vertAlign w:val="baseline"/>
        </w:rPr>
        <w:t xml:space="preserve"> or the SBA Associate Administrator for Business Development agrees to release it. </w:t>
      </w:r>
      <w:r>
        <w:rPr>
          <w:rFonts w:ascii="arial" w:eastAsia="arial" w:hAnsi="arial" w:cs="arial"/>
          <w:b/>
          <w:i w:val="0"/>
          <w:strike w:val="0"/>
          <w:noProof w:val="0"/>
          <w:color w:val="000000"/>
          <w:position w:val="0"/>
          <w:sz w:val="20"/>
          <w:u w:val="none"/>
          <w:vertAlign w:val="baseline"/>
        </w:rPr>
        <w:t> [*4725]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Rule Gives Preference to 8(a)Program Participants Over Other Small Businesses or Other Small Business Socioeconomic Programs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remarked that </w:t>
      </w:r>
      <w:hyperlink r:id="rId13" w:history="1">
        <w:r>
          <w:rPr>
            <w:rFonts w:ascii="arial" w:eastAsia="arial" w:hAnsi="arial" w:cs="arial"/>
            <w:b w:val="0"/>
            <w:i/>
            <w:strike w:val="0"/>
            <w:noProof w:val="0"/>
            <w:color w:val="0077CC"/>
            <w:position w:val="0"/>
            <w:sz w:val="20"/>
            <w:u w:val="single"/>
            <w:vertAlign w:val="baseline"/>
          </w:rPr>
          <w:t>FAR 19.800(d)</w:t>
        </w:r>
      </w:hyperlink>
      <w:r>
        <w:rPr>
          <w:rFonts w:ascii="arial" w:eastAsia="arial" w:hAnsi="arial" w:cs="arial"/>
          <w:b w:val="0"/>
          <w:i w:val="0"/>
          <w:strike w:val="0"/>
          <w:noProof w:val="0"/>
          <w:color w:val="000000"/>
          <w:position w:val="0"/>
          <w:sz w:val="20"/>
          <w:u w:val="none"/>
          <w:vertAlign w:val="baseline"/>
        </w:rPr>
        <w:t xml:space="preserve"> appears to give preferential treatment to 8(a) awards over other small business or other socioeconomic goals. </w:t>
      </w:r>
      <w:hyperlink r:id="rId13" w:history="1">
        <w:r>
          <w:rPr>
            <w:rFonts w:ascii="arial" w:eastAsia="arial" w:hAnsi="arial" w:cs="arial"/>
            <w:b w:val="0"/>
            <w:i/>
            <w:strike w:val="0"/>
            <w:noProof w:val="0"/>
            <w:color w:val="0077CC"/>
            <w:position w:val="0"/>
            <w:sz w:val="20"/>
            <w:u w:val="single"/>
            <w:vertAlign w:val="baseline"/>
          </w:rPr>
          <w:t>FAR 19.800(d)</w:t>
        </w:r>
      </w:hyperlink>
      <w:r>
        <w:rPr>
          <w:rFonts w:ascii="arial" w:eastAsia="arial" w:hAnsi="arial" w:cs="arial"/>
          <w:b w:val="0"/>
          <w:i w:val="0"/>
          <w:strike w:val="0"/>
          <w:noProof w:val="0"/>
          <w:color w:val="000000"/>
          <w:position w:val="0"/>
          <w:sz w:val="20"/>
          <w:u w:val="none"/>
          <w:vertAlign w:val="baseline"/>
        </w:rPr>
        <w:t xml:space="preserve"> of the proposed rule states the following: "the contracting officer shall consider 8(a) set-asides or sole source awards before considering small business set-asides . . . ." This respondent stated that each agency should have autonomy in achieving its own socioeconomic goals.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language in question already existed in the FAR as 19.800(e), but was renumbered as 19.800(d) by the proposed rule. The intent of the language at </w:t>
      </w:r>
      <w:hyperlink r:id="rId13" w:history="1">
        <w:r>
          <w:rPr>
            <w:rFonts w:ascii="arial" w:eastAsia="arial" w:hAnsi="arial" w:cs="arial"/>
            <w:b w:val="0"/>
            <w:i/>
            <w:strike w:val="0"/>
            <w:noProof w:val="0"/>
            <w:color w:val="0077CC"/>
            <w:position w:val="0"/>
            <w:sz w:val="20"/>
            <w:u w:val="single"/>
            <w:vertAlign w:val="baseline"/>
          </w:rPr>
          <w:t>FAR 19.800(d)</w:t>
        </w:r>
      </w:hyperlink>
      <w:r>
        <w:rPr>
          <w:rFonts w:ascii="arial" w:eastAsia="arial" w:hAnsi="arial" w:cs="arial"/>
          <w:b w:val="0"/>
          <w:i w:val="0"/>
          <w:strike w:val="0"/>
          <w:noProof w:val="0"/>
          <w:color w:val="000000"/>
          <w:position w:val="0"/>
          <w:sz w:val="20"/>
          <w:u w:val="none"/>
          <w:vertAlign w:val="baseline"/>
        </w:rPr>
        <w:t xml:space="preserve"> of the proposed rule is to further convey the policy established at </w:t>
      </w:r>
      <w:hyperlink r:id="rId14" w:history="1">
        <w:r>
          <w:rPr>
            <w:rFonts w:ascii="arial" w:eastAsia="arial" w:hAnsi="arial" w:cs="arial"/>
            <w:b w:val="0"/>
            <w:i/>
            <w:strike w:val="0"/>
            <w:noProof w:val="0"/>
            <w:color w:val="0077CC"/>
            <w:position w:val="0"/>
            <w:sz w:val="20"/>
            <w:u w:val="single"/>
            <w:vertAlign w:val="baseline"/>
          </w:rPr>
          <w:t>FAR 19.203(c)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acquisitions above the simplified acquisition threshold (SAT), the contracting officer shall first consider small business socioeconomic contracting programs, such as the HUBZone program, the service-disabled veteran-owned small business (SDVOSB) program, the women-owned small business program (WOSB), and the 8(a) program, before considering a small business set-aside, thus allowing agencies to independently tailor acquisition strategies based on their small business and small business socioeconomic goaling achievements. Similar language appears in FAR subparts 19.13, 19.14, and 19.15, though it is adapted to suit the specific socioeconomic program under discussion,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HUBZone, SDVOSB program, or the WOSB program. For further information on the socioeconomic parity rules within the small business programs, refer to the final rule for FAR case 2011-004, Socioeconomic Program Parity,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15" w:history="1">
        <w:r>
          <w:rPr>
            <w:rFonts w:ascii="arial" w:eastAsia="arial" w:hAnsi="arial" w:cs="arial"/>
            <w:b w:val="0"/>
            <w:i/>
            <w:strike w:val="0"/>
            <w:noProof w:val="0"/>
            <w:color w:val="0077CC"/>
            <w:position w:val="0"/>
            <w:sz w:val="20"/>
            <w:u w:val="single"/>
            <w:vertAlign w:val="baseline"/>
          </w:rPr>
          <w:t>77 FR 12930</w:t>
        </w:r>
      </w:hyperlink>
      <w:r>
        <w:rPr>
          <w:rFonts w:ascii="arial" w:eastAsia="arial" w:hAnsi="arial" w:cs="arial"/>
          <w:b w:val="0"/>
          <w:i w:val="0"/>
          <w:strike w:val="0"/>
          <w:noProof w:val="0"/>
          <w:color w:val="000000"/>
          <w:position w:val="0"/>
          <w:sz w:val="20"/>
          <w:u w:val="none"/>
          <w:vertAlign w:val="baseline"/>
        </w:rPr>
        <w:t xml:space="preserve"> on March 2,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Further Clarification of 8(a) Offer and Acceptance Procedures Is Needed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respondent recommended that the language at </w:t>
      </w:r>
      <w:hyperlink r:id="rId16" w:history="1">
        <w:r>
          <w:rPr>
            <w:rFonts w:ascii="arial" w:eastAsia="arial" w:hAnsi="arial" w:cs="arial"/>
            <w:b w:val="0"/>
            <w:i/>
            <w:strike w:val="0"/>
            <w:noProof w:val="0"/>
            <w:color w:val="0077CC"/>
            <w:position w:val="0"/>
            <w:sz w:val="20"/>
            <w:u w:val="single"/>
            <w:vertAlign w:val="baseline"/>
          </w:rPr>
          <w:t>FAR 19.804-3(c)(2)</w:t>
        </w:r>
      </w:hyperlink>
      <w:r>
        <w:rPr>
          <w:rFonts w:ascii="arial" w:eastAsia="arial" w:hAnsi="arial" w:cs="arial"/>
          <w:b w:val="0"/>
          <w:i w:val="0"/>
          <w:strike w:val="0"/>
          <w:noProof w:val="0"/>
          <w:color w:val="000000"/>
          <w:position w:val="0"/>
          <w:sz w:val="20"/>
          <w:u w:val="none"/>
          <w:vertAlign w:val="baseline"/>
        </w:rPr>
        <w:t>, which discusses sole source awards where the contracting officer has not nominated a specific 8(a) participant, be amended to allow the contracting officer to have input in the selection process and the opportunity to concur with SBA's selection.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guidance provided in the FAR for "open" sole source requirements is consistent with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13 CFR part 124. In open sole source requirements, the agency provides input into the selection through its offering letter, including such criteria as the special capabilities or disciplines needed for contract performance. Concurrence with SBA's selection is evidenced by the contracting officer's signature on the tripartite agreement or, where SBA has delegated 8(a) contract execution functions to an agency, the contracting officer's signature on the contract award document.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requested additional guidance to clarify when the contracting office may assume SBA's acceptance of a requirement valued below the SAT that is not offered on behalf of a specific 8(a) participant. For acquisitions at or below the SAT, </w:t>
      </w:r>
      <w:hyperlink r:id="rId16" w:history="1">
        <w:r>
          <w:rPr>
            <w:rFonts w:ascii="arial" w:eastAsia="arial" w:hAnsi="arial" w:cs="arial"/>
            <w:b w:val="0"/>
            <w:i/>
            <w:strike w:val="0"/>
            <w:noProof w:val="0"/>
            <w:color w:val="0077CC"/>
            <w:position w:val="0"/>
            <w:sz w:val="20"/>
            <w:u w:val="single"/>
            <w:vertAlign w:val="baseline"/>
          </w:rPr>
          <w:t>FAR 19.804-3(a)(2)</w:t>
        </w:r>
      </w:hyperlink>
      <w:r>
        <w:rPr>
          <w:rFonts w:ascii="arial" w:eastAsia="arial" w:hAnsi="arial" w:cs="arial"/>
          <w:b w:val="0"/>
          <w:i w:val="0"/>
          <w:strike w:val="0"/>
          <w:noProof w:val="0"/>
          <w:color w:val="000000"/>
          <w:position w:val="0"/>
          <w:sz w:val="20"/>
          <w:u w:val="none"/>
          <w:vertAlign w:val="baseline"/>
        </w:rPr>
        <w:t xml:space="preserve"> states that the contracting office may assume SBA's acceptance has occurred within two working days when the offer was made on behalf of a specific 8(a) participant; however, the FAR is silent regarding when the contracting officer may assume SBA's acceptance of a requirement that was not offered on behalf of a specific 8(a) participant.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the proposed rule contained minor editorial revisions in this paragraph, the basic guidance was not changed because it is consistent with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order for SBA to make the decision to accept an offer of a requirement into the 8(a) program, it must have reasonable assurance that an eligible 8(a) participant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a sole source requirement at or below the SAT, when the contracting officer has identified a specific 8(a) participant, SBA will normally respond within two working days. This quick turnaround is attributed to the fact that SBA will usually accept the requirement on behalf of the 8(a) program in support of the specific participant nominated in the offering letter. However, when a contracting officer submits an open requirement to SBA,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does not identify a specific participant for the performance of the sole source requirement, the matching process is more complicated, and SBA will require variable amounts of time to pair the offered requirement with an 8(a) participant possessing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needed for successful performance. For this reason, a definitive time frame for assuming SBA's acceptance of an open requirement below the SAT is not provided in the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Editorial Recommendations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recommended the inclusion of a definitions section, rather than defining all the terms at </w:t>
      </w:r>
      <w:hyperlink r:id="rId13" w:history="1">
        <w:r>
          <w:rPr>
            <w:rFonts w:ascii="arial" w:eastAsia="arial" w:hAnsi="arial" w:cs="arial"/>
            <w:b w:val="0"/>
            <w:i/>
            <w:strike w:val="0"/>
            <w:noProof w:val="0"/>
            <w:color w:val="0077CC"/>
            <w:position w:val="0"/>
            <w:sz w:val="20"/>
            <w:u w:val="single"/>
            <w:vertAlign w:val="baseline"/>
          </w:rPr>
          <w:t>FAR 19.800(a)</w:t>
        </w:r>
      </w:hyperlink>
      <w:r>
        <w:rPr>
          <w:rFonts w:ascii="arial" w:eastAsia="arial" w:hAnsi="arial" w:cs="arial"/>
          <w:b w:val="0"/>
          <w:i w:val="0"/>
          <w:strike w:val="0"/>
          <w:noProof w:val="0"/>
          <w:color w:val="000000"/>
          <w:position w:val="0"/>
          <w:sz w:val="20"/>
          <w:u w:val="none"/>
          <w:vertAlign w:val="baseline"/>
        </w:rPr>
        <w:t>. This respondent suggested that the new Definitions section should define the terms "offering letter"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threshold."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intent of the rule is to provide needed clarification of certain aspects of the 8(a) program relating to Federal procurement. In its present format, the definitions of certain terms such as "offering letter"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threshold" occur in the FAR section where the phrase is introduced and the primary discussion of these subjects takes place. For example, the meaning of the term "offering letter" is explained in </w:t>
      </w:r>
      <w:hyperlink r:id="rId17" w:history="1">
        <w:r>
          <w:rPr>
            <w:rFonts w:ascii="arial" w:eastAsia="arial" w:hAnsi="arial" w:cs="arial"/>
            <w:b w:val="0"/>
            <w:i/>
            <w:strike w:val="0"/>
            <w:noProof w:val="0"/>
            <w:color w:val="0077CC"/>
            <w:position w:val="0"/>
            <w:sz w:val="20"/>
            <w:u w:val="single"/>
            <w:vertAlign w:val="baseline"/>
          </w:rPr>
          <w:t>FAR 19.804-2</w:t>
        </w:r>
      </w:hyperlink>
      <w:r>
        <w:rPr>
          <w:rFonts w:ascii="arial" w:eastAsia="arial" w:hAnsi="arial" w:cs="arial"/>
          <w:b w:val="0"/>
          <w:i w:val="0"/>
          <w:strike w:val="0"/>
          <w:noProof w:val="0"/>
          <w:color w:val="000000"/>
          <w:position w:val="0"/>
          <w:sz w:val="20"/>
          <w:u w:val="none"/>
          <w:vertAlign w:val="baseline"/>
        </w:rPr>
        <w:t>, Agency offering, which is the area where the subject matter is introduced and where the primary discussion of offering letters is located. Similarly, the discussion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threshold" occurs in two back-to-back sections of FAR subpart 19.8, where the term is defined and its primary discussion takes place.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stated that the language at FAR 19.816(a) pertaining to an 8(a) contractor's eligibility to receive contracts after exiting the 8(a) program requires further explanation, since it appears to conflict with </w:t>
      </w:r>
      <w:hyperlink r:id="rId10" w:history="1">
        <w:r>
          <w:rPr>
            <w:rFonts w:ascii="arial" w:eastAsia="arial" w:hAnsi="arial" w:cs="arial"/>
            <w:b w:val="0"/>
            <w:i/>
            <w:strike w:val="0"/>
            <w:noProof w:val="0"/>
            <w:color w:val="0077CC"/>
            <w:position w:val="0"/>
            <w:sz w:val="20"/>
            <w:u w:val="single"/>
            <w:vertAlign w:val="baseline"/>
          </w:rPr>
          <w:t>FAR 19.804-6</w:t>
        </w:r>
      </w:hyperlink>
      <w:r>
        <w:rPr>
          <w:rFonts w:ascii="arial" w:eastAsia="arial" w:hAnsi="arial" w:cs="arial"/>
          <w:b w:val="0"/>
          <w:i w:val="0"/>
          <w:strike w:val="0"/>
          <w:noProof w:val="0"/>
          <w:color w:val="000000"/>
          <w:position w:val="0"/>
          <w:sz w:val="20"/>
          <w:u w:val="none"/>
          <w:vertAlign w:val="baseline"/>
        </w:rPr>
        <w:t xml:space="preserve"> as well as section 19.816(c). This respondent suggested that the verbiage "except as provided in </w:t>
      </w:r>
      <w:hyperlink r:id="rId10" w:history="1">
        <w:r>
          <w:rPr>
            <w:rFonts w:ascii="arial" w:eastAsia="arial" w:hAnsi="arial" w:cs="arial"/>
            <w:b w:val="0"/>
            <w:i/>
            <w:strike w:val="0"/>
            <w:noProof w:val="0"/>
            <w:color w:val="0077CC"/>
            <w:position w:val="0"/>
            <w:sz w:val="20"/>
            <w:u w:val="single"/>
            <w:vertAlign w:val="baseline"/>
          </w:rPr>
          <w:t>FAR 19.804-6</w:t>
        </w:r>
      </w:hyperlink>
      <w:r>
        <w:rPr>
          <w:rFonts w:ascii="arial" w:eastAsia="arial" w:hAnsi="arial" w:cs="arial"/>
          <w:b w:val="0"/>
          <w:i w:val="0"/>
          <w:strike w:val="0"/>
          <w:noProof w:val="0"/>
          <w:color w:val="000000"/>
          <w:position w:val="0"/>
          <w:sz w:val="20"/>
          <w:u w:val="none"/>
          <w:vertAlign w:val="baseline"/>
        </w:rPr>
        <w:t xml:space="preserve"> and paragraph 19.816(c) . . ." be added to ensure these exceptions are made clear.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FAR 19.816(a) has been revised to add "[e]xcept as provided in 19.816(c) . . . ." However, </w:t>
      </w:r>
      <w:hyperlink r:id="rId10" w:history="1">
        <w:r>
          <w:rPr>
            <w:rFonts w:ascii="arial" w:eastAsia="arial" w:hAnsi="arial" w:cs="arial"/>
            <w:b w:val="0"/>
            <w:i/>
            <w:strike w:val="0"/>
            <w:noProof w:val="0"/>
            <w:color w:val="0077CC"/>
            <w:position w:val="0"/>
            <w:sz w:val="20"/>
            <w:u w:val="single"/>
            <w:vertAlign w:val="baseline"/>
          </w:rPr>
          <w:t>FAR 19.804-6</w:t>
        </w:r>
      </w:hyperlink>
      <w:r>
        <w:rPr>
          <w:rFonts w:ascii="arial" w:eastAsia="arial" w:hAnsi="arial" w:cs="arial"/>
          <w:b w:val="0"/>
          <w:i w:val="0"/>
          <w:strike w:val="0"/>
          <w:noProof w:val="0"/>
          <w:color w:val="000000"/>
          <w:position w:val="0"/>
          <w:sz w:val="20"/>
          <w:u w:val="none"/>
          <w:vertAlign w:val="baseline"/>
        </w:rPr>
        <w:t xml:space="preserve"> addresses different subject matter. </w:t>
      </w:r>
      <w:hyperlink r:id="rId10" w:history="1">
        <w:r>
          <w:rPr>
            <w:rFonts w:ascii="arial" w:eastAsia="arial" w:hAnsi="arial" w:cs="arial"/>
            <w:b w:val="0"/>
            <w:i/>
            <w:strike w:val="0"/>
            <w:noProof w:val="0"/>
            <w:color w:val="0077CC"/>
            <w:position w:val="0"/>
            <w:sz w:val="20"/>
            <w:u w:val="single"/>
            <w:vertAlign w:val="baseline"/>
          </w:rPr>
          <w:t>FAR 19.804-6</w:t>
        </w:r>
      </w:hyperlink>
      <w:r>
        <w:rPr>
          <w:rFonts w:ascii="arial" w:eastAsia="arial" w:hAnsi="arial" w:cs="arial"/>
          <w:b w:val="0"/>
          <w:i w:val="0"/>
          <w:strike w:val="0"/>
          <w:noProof w:val="0"/>
          <w:color w:val="000000"/>
          <w:position w:val="0"/>
          <w:sz w:val="20"/>
          <w:u w:val="none"/>
          <w:vertAlign w:val="baseline"/>
        </w:rPr>
        <w:t xml:space="preserve"> discusses the conditions by which an 8(a) prime contractor may continue to accept new orders under its existing multiple-award, indefinite-delivery, indefinite-quantity contract. On the other hand, FAR 19.816 discusses the contractual obligations upon exiting the 8(a)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stated that the language at FAR 19.816(c) pertaining to a contractor's eligibility to receive contracts after exiting the program should be further clarified. Based on the assumption that an 8(a) contractor would necessarily have new North American Industry Classification System (NAICS) code applicability upon exiting the program, the respondent recommended that additional language be added to stipulate that the contractor must have been eligible for contract award in the specific NAICS code(s) identified in the contract on the initial date specified for receipt of offers.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recommended change is unnecessary since 8(a) program </w:t>
      </w:r>
      <w:r>
        <w:rPr>
          <w:rFonts w:ascii="arial" w:eastAsia="arial" w:hAnsi="arial" w:cs="arial"/>
          <w:b/>
          <w:i w:val="0"/>
          <w:strike w:val="0"/>
          <w:noProof w:val="0"/>
          <w:color w:val="000000"/>
          <w:position w:val="0"/>
          <w:sz w:val="20"/>
          <w:u w:val="none"/>
          <w:vertAlign w:val="baseline"/>
        </w:rPr>
        <w:t> [*4726] </w:t>
      </w:r>
      <w:r>
        <w:rPr>
          <w:rFonts w:ascii="arial" w:eastAsia="arial" w:hAnsi="arial" w:cs="arial"/>
          <w:b w:val="0"/>
          <w:i w:val="0"/>
          <w:strike w:val="0"/>
          <w:noProof w:val="0"/>
          <w:color w:val="000000"/>
          <w:position w:val="0"/>
          <w:sz w:val="20"/>
          <w:u w:val="none"/>
          <w:vertAlign w:val="baseline"/>
        </w:rPr>
        <w:t xml:space="preserve"> eligibility is already addressed in </w:t>
      </w:r>
      <w:hyperlink r:id="rId18" w:history="1">
        <w:r>
          <w:rPr>
            <w:rFonts w:ascii="arial" w:eastAsia="arial" w:hAnsi="arial" w:cs="arial"/>
            <w:b w:val="0"/>
            <w:i/>
            <w:strike w:val="0"/>
            <w:noProof w:val="0"/>
            <w:color w:val="0077CC"/>
            <w:position w:val="0"/>
            <w:sz w:val="20"/>
            <w:u w:val="single"/>
            <w:vertAlign w:val="baseline"/>
          </w:rPr>
          <w:t>FAR sections 19.802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19.803</w:t>
        </w:r>
      </w:hyperlink>
      <w:r>
        <w:rPr>
          <w:rFonts w:ascii="arial" w:eastAsia="arial" w:hAnsi="arial" w:cs="arial"/>
          <w:b w:val="0"/>
          <w:i w:val="0"/>
          <w:strike w:val="0"/>
          <w:noProof w:val="0"/>
          <w:color w:val="000000"/>
          <w:position w:val="0"/>
          <w:sz w:val="20"/>
          <w:u w:val="none"/>
          <w:vertAlign w:val="baseline"/>
        </w:rPr>
        <w:t>, and 19.805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respondents suggested a few minor editorial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All suggested minor editorial changes have been incorporated.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(E.O.s)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E.O. 13563 emphasizes the importance of quantifying both costs and benefits, of reducing costs, of harmonizing rules, and of promoting flexibility. This is a significant regulatory action and, therefore, was subject to review under Section 6(b) of E.O. 12866, Regulatory Planning and Review, dated September 30, 1993. This rule is not a major rule under </w:t>
      </w:r>
      <w:hyperlink r:id="rId20" w:history="1">
        <w:r>
          <w:rPr>
            <w:rFonts w:ascii="arial" w:eastAsia="arial" w:hAnsi="arial" w:cs="arial"/>
            <w:b w:val="0"/>
            <w:i/>
            <w:strike w:val="0"/>
            <w:noProof w:val="0"/>
            <w:color w:val="0077CC"/>
            <w:position w:val="0"/>
            <w:sz w:val="20"/>
            <w:u w:val="single"/>
            <w:vertAlign w:val="baseline"/>
          </w:rPr>
          <w:t>5 U.S.C. 804.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DoD, GSA, and NASA have prepared a Final Regulatory Flexibility Analysis (FRFA) consistent with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FRFA is summarized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amends the FAR to implement regulatory changes that SBA made to the 8(a) program. The final rule clarifies procedures and requirements used when agencies are contracting under the 8(a) Program. Among other issues, these changes include clarification of the evaluation, offering, and acceptance process; procedures for acquiring SBA's consent to procure an 8(a) requirement outside the 8(a) program; and the impact of exiting the 8(a) program in terms of the firm's ability to receive future 8(a) requirements and its current contractual commitments. These revisions do not place any new requirements, financial or otherwise, on small entities, and serve mainly to provide more explicit guidance to Federal contracting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no significant issues raised by the public in response to the Initial Regulatory Flexibility Analysis provided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 8(a) Program has approximately 6,885 active Participants, and of these, approximately 1,289 are owned by Native Americans. These entities may be economically impacted by the changes addressed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impose any new information collection requirements on small businesses. The rule will have no direct negative impact on any small business concern, since it merely provides clarification of existing procedures and requirements used by agencies when contracting under the 8(a)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alternative approaches that will accomplish the stated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parties may obtain a copy of the FRFA from the Regulatory Secretariat Division. The Regulatory Secretariat Division has submitted a copy of the FRFA to the Chief Counsel for Advocacy of the Small Business Administration.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does not contain any information collection requirements that require the approval of the Office of Management and Budget under the Paperwork Reduction Act (44 U.S.C. chapter 35).</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48 CFR Parts 5, 6, 18, 19 and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procurement.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21,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William F.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Office of Government-wide Acquisition Policy, Office of Acquisition Policy, Office of Government-wide Policy.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DoD, GSA, and NASA amend 48 CFR parts 5, 6, 18, 19 and 52 as set forth below:</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48 CFR parts 5, 6, 18, 19 and 52 continues to read as follows:</w:t>
      </w: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w:t>
      </w:r>
      <w:r>
        <w:rPr>
          <w:rFonts w:ascii="arial" w:eastAsia="arial" w:hAnsi="arial" w:cs="arial"/>
          <w:b w:val="0"/>
          <w:i w:val="0"/>
          <w:strike w:val="0"/>
          <w:noProof w:val="0"/>
          <w:color w:val="000000"/>
          <w:position w:val="0"/>
          <w:sz w:val="20"/>
          <w:u w:val="none"/>
          <w:vertAlign w:val="baseline"/>
        </w:rPr>
        <w:t xml:space="preserve">(c); </w:t>
      </w:r>
      <w:hyperlink r:id="rId21" w:history="1">
        <w:r>
          <w:rPr>
            <w:rFonts w:ascii="arial" w:eastAsia="arial" w:hAnsi="arial" w:cs="arial"/>
            <w:b w:val="0"/>
            <w:i/>
            <w:strike w:val="0"/>
            <w:noProof w:val="0"/>
            <w:color w:val="0077CC"/>
            <w:position w:val="0"/>
            <w:sz w:val="20"/>
            <w:u w:val="single"/>
            <w:vertAlign w:val="baseline"/>
          </w:rPr>
          <w:t>10 U.S.C. chapter 137;</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51 U.S.C. 20113.</w:t>
        </w:r>
      </w:hyperlink>
    </w:p>
    <w:p>
      <w:pPr>
        <w:numPr>
          <w:numId w:val="2"/>
        </w:numPr>
        <w:spacing w:before="120" w:line="240" w:lineRule="atLeast"/>
      </w:pPr>
      <w:r>
        <w:rPr>
          <w:b/>
          <w:i w:val="0"/>
          <w:sz w:val="20"/>
        </w:rPr>
        <w:t>ACTIONS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5.205 by revising paragraph (f) to read as follows:</w:t>
      </w:r>
    </w:p>
    <w:p>
      <w:pPr>
        <w:numPr>
          <w:numId w:val="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
        </w:numPr>
        <w:spacing w:before="120" w:after="0" w:line="260" w:lineRule="atLeast"/>
        <w:ind w:right="0"/>
        <w:jc w:val="both"/>
      </w:pPr>
      <w:r>
        <w:rPr>
          <w:b/>
          <w:i/>
          <w:sz w:val="20"/>
        </w:rPr>
        <w:t>cquisition.</w:t>
      </w:r>
      <w:r>
        <w:rPr>
          <w:rFonts w:ascii="arial" w:eastAsia="arial" w:hAnsi="arial" w:cs="arial"/>
          <w:b w:val="0"/>
          <w:i w:val="0"/>
          <w:strike w:val="0"/>
          <w:noProof w:val="0"/>
          <w:color w:val="000000"/>
          <w:position w:val="0"/>
          <w:sz w:val="20"/>
          <w:u w:val="none"/>
          <w:vertAlign w:val="baseline"/>
        </w:rPr>
        <w:t xml:space="preserve">When a national buy requirement is being considered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limited to eligible 8(a) participants under subpart 19.8, the contracting officer must transmit a synopsis of the proposed contract action to the GPE. The synopsis may be transmitted to the GPE concurrent with submission of the agency offering (see 19.804-2) to the Small Business Administration (SBA). The synopsis should also include information--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Advising that the acquisition is being offered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limited to eligible 8(a) participants;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Specifying the North American Industry Classification System (NAICS) code;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Advising that eligibility to participate may be restricted to 8(a) participants in either the developmental stage or the developmental and transitional stages;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Encouraging interested 8(a) participants to request a copy of the solicitation as expeditiously as possible since the solicitation will be issued without further notice upon SBA acceptance of the requirement for the section 8(a) program.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
        </w:numPr>
        <w:spacing w:before="120" w:line="240" w:lineRule="atLeast"/>
      </w:pPr>
      <w:r>
        <w:rPr>
          <w:b/>
          <w:i/>
          <w:sz w:val="20"/>
        </w:rPr>
        <w:t>NTS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6.204 to read as follows:</w:t>
      </w:r>
    </w:p>
    <w:p>
      <w:pPr>
        <w:numPr>
          <w:numId w:val="9"/>
        </w:numPr>
        <w:spacing w:before="120" w:line="240" w:lineRule="atLeast"/>
      </w:pPr>
      <w:r>
        <w:rPr>
          <w:b/>
          <w:i/>
          <w:sz w:val="20"/>
        </w:rPr>
        <w: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fulfill statutory requirements relating to section 8(a) of the Small Business Act, as amended by  </w:t>
      </w:r>
      <w:r>
        <w:rPr>
          <w:rFonts w:ascii="arial" w:eastAsia="arial" w:hAnsi="arial" w:cs="arial"/>
          <w:b w:val="0"/>
          <w:i/>
          <w:strike w:val="0"/>
          <w:noProof w:val="0"/>
          <w:color w:val="000000"/>
          <w:position w:val="0"/>
          <w:sz w:val="20"/>
          <w:u w:val="none"/>
          <w:vertAlign w:val="baseline"/>
        </w:rPr>
        <w:t>Public Law 100-656</w:t>
      </w:r>
      <w:r>
        <w:rPr>
          <w:rFonts w:ascii="arial" w:eastAsia="arial" w:hAnsi="arial" w:cs="arial"/>
          <w:b w:val="0"/>
          <w:i w:val="0"/>
          <w:strike w:val="0"/>
          <w:noProof w:val="0"/>
          <w:color w:val="000000"/>
          <w:position w:val="0"/>
          <w:sz w:val="20"/>
          <w:u w:val="none"/>
          <w:vertAlign w:val="baseline"/>
        </w:rPr>
        <w:t xml:space="preserve">, contracting officers may limit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eligible 8(a) participants (see subpart 19.8).</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separate justification or determination and findings is required under this part to limit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eligible 8(a) participants. (But see 6.302-5 and 6.303-1 for sole source 8(a) awards over $ 22 million.)</w:t>
      </w:r>
    </w:p>
    <w:p>
      <w:pPr>
        <w:numPr>
          <w:numId w:val="11"/>
        </w:numPr>
        <w:spacing w:before="120" w:line="240" w:lineRule="atLeast"/>
      </w:pPr>
      <w:r>
        <w:rPr>
          <w:b/>
          <w:i w:val="0"/>
          <w:sz w:val="20"/>
        </w:rPr>
        <w:t>NS</w:t>
      </w:r>
    </w:p>
    <w:p>
      <w:pPr>
        <w:numPr>
          <w:numId w:val="12"/>
        </w:numPr>
        <w:spacing w:before="120" w:line="240" w:lineRule="atLeast"/>
      </w:pP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18.114 by removing "firms" and adding "participants" in its place.</w:t>
      </w:r>
    </w:p>
    <w:p>
      <w:pPr>
        <w:numPr>
          <w:numId w:val="13"/>
        </w:numPr>
        <w:spacing w:before="120" w:line="240" w:lineRule="atLeast"/>
      </w:pPr>
      <w:r>
        <w:rPr>
          <w:b/>
          <w:i w:val="0"/>
          <w:sz w:val="20"/>
        </w:rPr>
        <w:t>AMS</w:t>
      </w:r>
    </w:p>
    <w:p>
      <w:pPr>
        <w:numPr>
          <w:numId w:val="14"/>
        </w:numPr>
        <w:spacing w:before="120" w:line="240" w:lineRule="atLeast"/>
      </w:pP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19.000 by removing from paragraph (a)(3) "business development".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19.800 to read as follows:</w:t>
      </w:r>
    </w:p>
    <w:p>
      <w:pPr>
        <w:numPr>
          <w:numId w:val="16"/>
        </w:numPr>
        <w:spacing w:before="120" w:line="240" w:lineRule="atLeast"/>
      </w:pP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8(a) of the Small Business Act </w:t>
      </w:r>
      <w:hyperlink r:id="rId9" w:history="1">
        <w:r>
          <w:rPr>
            <w:rFonts w:ascii="arial" w:eastAsia="arial" w:hAnsi="arial" w:cs="arial"/>
            <w:b w:val="0"/>
            <w:i/>
            <w:strike w:val="0"/>
            <w:noProof w:val="0"/>
            <w:color w:val="0077CC"/>
            <w:position w:val="0"/>
            <w:sz w:val="20"/>
            <w:u w:val="single"/>
            <w:vertAlign w:val="baseline"/>
          </w:rPr>
          <w:t>(15 U.S.C. 637</w:t>
        </w:r>
      </w:hyperlink>
      <w:r>
        <w:rPr>
          <w:rFonts w:ascii="arial" w:eastAsia="arial" w:hAnsi="arial" w:cs="arial"/>
          <w:b w:val="0"/>
          <w:i w:val="0"/>
          <w:strike w:val="0"/>
          <w:noProof w:val="0"/>
          <w:color w:val="000000"/>
          <w:position w:val="0"/>
          <w:sz w:val="20"/>
          <w:u w:val="none"/>
          <w:vertAlign w:val="baseline"/>
        </w:rPr>
        <w:t xml:space="preserve">(a)) established a program that authorizes the Small Business Administration (SBA) to enter into all types of contracts with other agencies and award subcontracts for performing those contracts to firms eligible for program participation. This program is the "8(a) Business Development Program," commonly referred to as the "8(a) program." A small business that is accepted into the 8(a) program is known as a "participant." SBA's subcontractors are referred to as "8(a) contractors." As used in this subpart, an 8(a) contractor is an 8(a) participant that is currently performing on a Federal contract or order that was set aside for 8(a) participants. </w:t>
      </w:r>
      <w:r>
        <w:rPr>
          <w:rFonts w:ascii="arial" w:eastAsia="arial" w:hAnsi="arial" w:cs="arial"/>
          <w:b/>
          <w:i w:val="0"/>
          <w:strike w:val="0"/>
          <w:noProof w:val="0"/>
          <w:color w:val="000000"/>
          <w:position w:val="0"/>
          <w:sz w:val="20"/>
          <w:u w:val="none"/>
          <w:vertAlign w:val="baseline"/>
        </w:rPr>
        <w:t> [*4727]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Contracts may be awarded to the SBA for performance by eligible 8(a) participants on either a sole source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Acting under the authority of the program, the SBA certifies to an agency that SBA is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responsible to perform a specific contract. The contracting officer has the discretion to award the contract to the SBA based upon mutually agreeable terms and conditions.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comply with 19.203 before deciding to offer an acquisition to a small business concern under the 8(a) program. For acquisitions above the simplified acquisition threshold, the contracting officer shall consider 8(a) set-asides or sole source awards before considering small business set-asides.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SBA has delegated its 8(a) program contract execution authority to an agency, the contracting officer must refer to its agency supplement or other policy directives for appropriate guidance.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19.802 to read as follows:</w:t>
      </w:r>
    </w:p>
    <w:p>
      <w:pPr>
        <w:numPr>
          <w:numId w:val="18"/>
        </w:numPr>
        <w:spacing w:before="120" w:line="240" w:lineRule="atLeast"/>
      </w:pPr>
      <w:r>
        <w:rPr>
          <w:b/>
          <w:i w:val="0"/>
          <w:sz w:val="20"/>
        </w:rPr>
        <w:t xml:space="preserve"> for the 8(a)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Determining the eligibility of a small business to be a participant in the 8(a) program is the responsibility of the SBA.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eligibility requirements for participation in the 8(a) program are found at </w:t>
      </w:r>
      <w:hyperlink r:id="rId23" w:history="1">
        <w:r>
          <w:rPr>
            <w:rFonts w:ascii="arial" w:eastAsia="arial" w:hAnsi="arial" w:cs="arial"/>
            <w:b w:val="0"/>
            <w:i/>
            <w:strike w:val="0"/>
            <w:noProof w:val="0"/>
            <w:color w:val="0077CC"/>
            <w:position w:val="0"/>
            <w:sz w:val="20"/>
            <w:u w:val="single"/>
            <w:vertAlign w:val="baseline"/>
          </w:rPr>
          <w:t>13 CFR 124.101</w:t>
        </w:r>
      </w:hyperlink>
      <w:r>
        <w:rPr>
          <w:rFonts w:ascii="arial" w:eastAsia="arial" w:hAnsi="arial" w:cs="arial"/>
          <w:b w:val="0"/>
          <w:i w:val="0"/>
          <w:strike w:val="0"/>
          <w:noProof w:val="0"/>
          <w:color w:val="000000"/>
          <w:position w:val="0"/>
          <w:sz w:val="20"/>
          <w:u w:val="none"/>
          <w:vertAlign w:val="baseline"/>
        </w:rPr>
        <w:t xml:space="preserve"> through </w:t>
      </w:r>
      <w:hyperlink r:id="rId24" w:history="1">
        <w:r>
          <w:rPr>
            <w:rFonts w:ascii="arial" w:eastAsia="arial" w:hAnsi="arial" w:cs="arial"/>
            <w:b w:val="0"/>
            <w:i/>
            <w:strike w:val="0"/>
            <w:noProof w:val="0"/>
            <w:color w:val="0077CC"/>
            <w:position w:val="0"/>
            <w:sz w:val="20"/>
            <w:u w:val="single"/>
            <w:vertAlign w:val="baseline"/>
          </w:rPr>
          <w:t>124.112</w:t>
        </w:r>
      </w:hyperlink>
      <w:r>
        <w:rPr>
          <w:rFonts w:ascii="arial" w:eastAsia="arial" w:hAnsi="arial" w:cs="arial"/>
          <w:b w:val="0"/>
          <w:i w:val="0"/>
          <w:strike w:val="0"/>
          <w:noProof w:val="0"/>
          <w:color w:val="000000"/>
          <w:position w:val="0"/>
          <w:sz w:val="20"/>
          <w:u w:val="none"/>
          <w:vertAlign w:val="baseline"/>
        </w:rPr>
        <w: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19.803 to read as follows:</w:t>
      </w:r>
    </w:p>
    <w:p>
      <w:pPr>
        <w:numPr>
          <w:numId w:val="19"/>
        </w:numPr>
        <w:spacing w:before="120" w:line="240" w:lineRule="atLeast"/>
      </w:pPr>
      <w:r>
        <w:rPr>
          <w:b/>
          <w:i w:val="0"/>
          <w:sz w:val="20"/>
        </w:rPr>
        <w:t>for the 8(a)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Through their cooperative efforts, the SBA and an agency match the agency's requirements with the capabilities of 8(a) participants to establish a basis for the agency to contract with the SBA under the program. Selection is initiated in one of three ways: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SBA advises the contracting activity of an 8(a) participant's capabilities through a search letter and requests the contracting activity to identify acquisitions to support the participant's business plans. In these instances, the SBA will provide at a minimum the following information in order to enable the contracting activity to match an acquisition to the participant's capabilities: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participant and its owners.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Background information on the participant, including any and all information pertaining to the participant's technical ability and capacity to perform.</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participant's present production capacity and related facilities.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contracting assistance is needed in the present and the future, described in terms that will enable the agency to relate the participant's plans to present and future agency requirements.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construction is involved, the request shall also include the following:</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participant's capabilities in and qualifications for accomplishing various categories of construction work typically found in North American Industrial Category System subsector 236 (construction of buildings), subsector 237 (heavy and civil engineering construction), or subsector 238 (specialty trade contractors).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participant's capacity in each construction category in terms of estimated dollar value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electrical, up to $ 100,000).</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SBA identifies a specific requirement for one or more 8(a) participant(s) and sends a requirements letter to the agency's Office of Small and Disadvantaged Business Utilization, or for the Department of Defense, Office of Small Business Programs, requesting the contracting office offer the acquisition to the 8(a) program. In these instances, in addition to the information in paragraph (a) of this section, the SBA will provide--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clear identification of the acquisition sought;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project name or number;</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as to how the required equipment and real property will be provided in order to ensure that the participant will be fully capable of satisfying the agency's requirements;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construction, information as to the bonding capability of the participant(s); 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Either--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sole source request--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reasons why the participant is considered suitable for this particular acquisition;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previous contracts for the same or similar supply or service;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participant is eligible in terms of its small business size status relative to the assigned NAICS code, business support levels, and business activity targets; or</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a statement that at least two 8(a) participants are considered capable of satisfying the agency's requirements and a statement that the participants are also eligible in terms of their small business size status relative to the assigned NAICS code, business support levels, and business activity targets. If requested by the contracting office, SBA will identify at least two such participants and provide information concerning the participants' capabilities.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Agencies may also review other proposed acquisitions for the purpose of identifying requirements which may be offered to the SBA. Where agencies independently, or through the self marketing efforts of an 8(a) participant, identify a requirement for the 8(a) program, they may offer on behalf of a specific 8(a) participant, for the 8(a) program in general, or for 8(a)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19.804-1 to read as follows:</w:t>
      </w:r>
    </w:p>
    <w:p>
      <w:pPr>
        <w:numPr>
          <w:numId w:val="2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determining the extent to which a requirement should be offered in support of the 8(a) program, the agency should evaluate--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and future plans to acquire the specific items or work that 8(a) participants are seeking to provide, identified in terms of--</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Estimated quantities of the supplies or services required or the estimated number of construction projects planned; and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or delivery requirements, including--</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monthly production rates, when applicable;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construction, the geographical location where work is to be performed;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of any delay in delivery;</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items or work have previously been acquired using small business set-asides, and the date the items or work were acquired;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Problems encountered in previous acquisitions of the items or work from the 8(a) participants or other contractors; and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pertinent information about known 8(a) participants, the items, or the work. This includes any information concerning the participants' products or capabilities. When necessary, the contracting agency shall make an independent review of the factors in 19.803(a) and other aspects of the participants' capabilities which would ensure the satisfactory performance of the requirement being considered for commitment to the 8(a) program.</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19.804-2 by--</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 introductory text and (a)(10);</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(a)(12) through (15) as paragraphs (a)(13) through (16), respectively;</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(a)(12);</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Removing from the newly redesignated paragraph (a)(13) </w:t>
      </w:r>
      <w:r>
        <w:rPr>
          <w:rFonts w:ascii="arial" w:eastAsia="arial" w:hAnsi="arial" w:cs="arial"/>
          <w:b/>
          <w:i w:val="0"/>
          <w:strike w:val="0"/>
          <w:noProof w:val="0"/>
          <w:color w:val="000000"/>
          <w:position w:val="0"/>
          <w:sz w:val="20"/>
          <w:u w:val="none"/>
          <w:vertAlign w:val="baseline"/>
        </w:rPr>
        <w:t> [*4728] </w:t>
      </w:r>
      <w:r>
        <w:rPr>
          <w:rFonts w:ascii="arial" w:eastAsia="arial" w:hAnsi="arial" w:cs="arial"/>
          <w:b w:val="0"/>
          <w:i w:val="0"/>
          <w:strike w:val="0"/>
          <w:noProof w:val="0"/>
          <w:color w:val="000000"/>
          <w:position w:val="0"/>
          <w:sz w:val="20"/>
          <w:u w:val="none"/>
          <w:vertAlign w:val="baseline"/>
        </w:rPr>
        <w:t xml:space="preserve"> "Program" and adding "program" in its place;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(b)(3) "firm" and adding "8(a) participant" in its place (twice).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36"/>
        </w:numPr>
        <w:spacing w:before="120" w:line="240" w:lineRule="atLeast"/>
      </w:pP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completing its evaluation, the contracting office shall notify the SBA of the extent of its plans to place 8(a) contracts with the SBA for specific quantities of items or work. The notification, referred to as an offering letter, shall identify the time frames within which resulting 8(a) awards must be completed in order for the agency to meet its responsibilities. The offering letter shall also contain the following information applicable to each prospective contract: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any particular 8(a) participant designated for consideration, including a brief justification, such as--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8(a) participant, through its own efforts, marketed the requirement and caused it to be reserved for the 8(a) program; or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is a follow-on or renewal contract and the nominated 8(a) participant is the incumbent.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all 8(a) participants which have expressed an interest in being considered for the acquisition.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19.804-3 to read as follows:</w:t>
      </w:r>
    </w:p>
    <w:p>
      <w:pPr>
        <w:numPr>
          <w:numId w:val="43"/>
        </w:numPr>
        <w:spacing w:before="120" w:line="240" w:lineRule="atLeast"/>
      </w:pP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the contracting office's offering letter, SBA will determine whether to accept the requirement for the 8(a) program. SBA's decision whether to accept the requirement will be transmitted to the contracting office in writing within 10 working days of receipt of the offer if the contract is likely to exceed the simplified acquisition threshold and within two working days of receipt if the contract is at or below the simplified acquisition threshold. The contracting office may grant an extension of these time periods, if requested by SBA.</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acquisitions exceeding the simplified acquisition threshold, if SBA does not respond to an offering letter within ten working days, the contracting office may seek SBA's acceptance through the Associate Administrator for Business Development. The contracting office may assume that SBA has accepted the requirement into the 8(a) program if it does not receive a reply from the Associate Administrator for Business Development within five calendar days of receipt of the contracting office's request.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acquisitions not exceeding the simplified acquisition threshold, when the contracting office makes an offer to the 8(a) program on behalf of a specific 8(a) participant and does not receive a reply to its offering letter within two working days, the contracting office may assume the offer is accepted and proceed with award of an 8(a) contract.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the acceptance process, SBA will review the appropriateness of the NAICS code designation assigned to the requirement by the contracting officer.</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will not challenge the NAICS code assigned to the requirement by the contracting officer if it is reasonable, even though other NAICS codes may also be reasonable.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SBA and the contracting officer are unable to agree on a NAICS code designation for the requirement, SBA may refuse to accept the requirement for the 8(a) program, appeal the contracting officer's determination to the head of the agency pursuant to 19.810, or appeal the NAICS code designation to the SBA Office of Hearings and Appeals under subpart C of 13 CFR part 134.</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appropriate match exists, SBA will advise the contracting officer whether it will participate in contract negotiations or whether SBA will authorize the contracting officer to negotiate directly with the identified 8(a) participant. Where SBA has delegated its contract execution functions to a contracting agency, SBA will also identify that delegation in its acceptance letter.</w:t>
      </w:r>
    </w:p>
    <w:p>
      <w:pPr>
        <w:keepNext w:val="0"/>
        <w:numPr>
          <w:numId w:val="48"/>
        </w:numPr>
        <w:spacing w:before="120" w:after="0" w:line="260" w:lineRule="atLeast"/>
        <w:ind w:right="0"/>
        <w:jc w:val="both"/>
      </w:pPr>
      <w:r>
        <w:rPr>
          <w:b/>
          <w:i/>
          <w:sz w:val="20"/>
        </w:rPr>
        <w:t>e contracting officer nominates a specific 8(a) participant.</w:t>
      </w:r>
      <w:r>
        <w:rPr>
          <w:rFonts w:ascii="arial" w:eastAsia="arial" w:hAnsi="arial" w:cs="arial"/>
          <w:b w:val="0"/>
          <w:i w:val="0"/>
          <w:strike w:val="0"/>
          <w:noProof w:val="0"/>
          <w:color w:val="000000"/>
          <w:position w:val="0"/>
          <w:sz w:val="20"/>
          <w:u w:val="none"/>
          <w:vertAlign w:val="baseline"/>
        </w:rPr>
        <w:t>SBA will determine whether an appropriate match exists where the contracting officer identifies a particular participant for a sole source award.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Once SBA determines that a procurement is suitable to be accepted as an 8(a) sole source contract, SBA will normally accept it on behalf of the 8(a) participant recommended by the contracting officer, provided that the 8(a) participant complies with the requirements of </w:t>
      </w:r>
      <w:hyperlink r:id="rId25" w:history="1">
        <w:r>
          <w:rPr>
            <w:rFonts w:ascii="arial" w:eastAsia="arial" w:hAnsi="arial" w:cs="arial"/>
            <w:b w:val="0"/>
            <w:i/>
            <w:strike w:val="0"/>
            <w:noProof w:val="0"/>
            <w:color w:val="0077CC"/>
            <w:position w:val="0"/>
            <w:sz w:val="20"/>
            <w:u w:val="single"/>
            <w:vertAlign w:val="baseline"/>
          </w:rPr>
          <w:t>13 CFR 124.503(c)(1)</w:t>
        </w:r>
      </w:hyperlink>
      <w:r>
        <w:rPr>
          <w:rFonts w:ascii="arial" w:eastAsia="arial" w:hAnsi="arial" w:cs="arial"/>
          <w:b w:val="0"/>
          <w:i w:val="0"/>
          <w:strike w:val="0"/>
          <w:noProof w:val="0"/>
          <w:color w:val="000000"/>
          <w:position w:val="0"/>
          <w:sz w:val="20"/>
          <w:u w:val="none"/>
          <w:vertAlign w:val="baseline"/>
        </w:rPr>
        <w: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appropriate match does not exist, SBA will notify the 8(a) participant and the contracting officer, and may then nominate an alternate 8(a) participant.</w:t>
      </w:r>
    </w:p>
    <w:p>
      <w:pPr>
        <w:keepNext w:val="0"/>
        <w:numPr>
          <w:numId w:val="51"/>
        </w:numPr>
        <w:spacing w:before="120" w:after="0" w:line="260" w:lineRule="atLeast"/>
        <w:ind w:right="0"/>
        <w:jc w:val="both"/>
      </w:pPr>
      <w:r>
        <w:rPr>
          <w:b/>
          <w:i/>
          <w:sz w:val="20"/>
        </w:rPr>
        <w:t>e contracting officer does not nominate a specific 8(a) participant.</w:t>
      </w:r>
      <w:r>
        <w:rPr>
          <w:rFonts w:ascii="arial" w:eastAsia="arial" w:hAnsi="arial" w:cs="arial"/>
          <w:b w:val="0"/>
          <w:i w:val="0"/>
          <w:strike w:val="0"/>
          <w:noProof w:val="0"/>
          <w:color w:val="000000"/>
          <w:position w:val="0"/>
          <w:sz w:val="20"/>
          <w:u w:val="none"/>
          <w:vertAlign w:val="baseline"/>
        </w:rPr>
        <w:t xml:space="preserve">When a contracting officer does not nominate an 8(a) participant for performance of a sole source 8(a) contract, SBA will select an 8(a) participant for possible award from among two or more eligible and qualified 8(a) participants. The selection will be based upon relevant factors, including business development needs, compliance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business mix requirements (if applicable), financial condition, management ability, technical capability, and whether award will promote the equitable distribution of 8(a) contracts. (For construction requirements see </w:t>
      </w:r>
      <w:hyperlink r:id="rId25" w:history="1">
        <w:r>
          <w:rPr>
            <w:rFonts w:ascii="arial" w:eastAsia="arial" w:hAnsi="arial" w:cs="arial"/>
            <w:b w:val="0"/>
            <w:i/>
            <w:strike w:val="0"/>
            <w:noProof w:val="0"/>
            <w:color w:val="0077CC"/>
            <w:position w:val="0"/>
            <w:sz w:val="20"/>
            <w:u w:val="single"/>
            <w:vertAlign w:val="baseline"/>
          </w:rPr>
          <w:t>13 CFR 124.503(d)(1)</w:t>
        </w:r>
      </w:hyperlink>
      <w:r>
        <w:rPr>
          <w:rFonts w:ascii="arial" w:eastAsia="arial" w:hAnsi="arial" w:cs="arial"/>
          <w:b w:val="0"/>
          <w:i w:val="0"/>
          <w:strike w:val="0"/>
          <w:noProof w:val="0"/>
          <w:color w:val="000000"/>
          <w:position w:val="0"/>
          <w:sz w:val="20"/>
          <w:u w:val="none"/>
          <w:vertAlign w:val="baseline"/>
        </w:rPr>
        <w:t>).</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19.804-4--</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the introductory text "Program" and adding "program" in its place;</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(d) "Program" and adding "program" in its place.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54"/>
        </w:numPr>
        <w:spacing w:before="120" w:line="240" w:lineRule="atLeast"/>
      </w:pPr>
      <w:r>
        <w:rPr>
          <w:b/>
          <w:i w:val="0"/>
          <w:sz w:val="20"/>
        </w:rPr>
        <w:t>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nominated 8(a) participant's eligibility, and whether or not it is the same 8(a) participant that performed the previous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19.804-5 by revising paragraphs (a) and (c) to read as follows:</w:t>
      </w:r>
    </w:p>
    <w:p>
      <w:pPr>
        <w:numPr>
          <w:numId w:val="57"/>
        </w:numPr>
        <w:spacing w:before="120" w:line="240" w:lineRule="atLeast"/>
      </w:pPr>
      <w:r>
        <w:rPr>
          <w:b/>
          <w:i w:val="0"/>
          <w:sz w:val="20"/>
        </w:rPr>
        <w:t>ents.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 shall submit an offering letter for, and SBA must accept, each order under a basic ordering agreement (BOA) in addition to the agency offering and SBA accepting the BOA itself.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an 8(a) participant's program term expires, the participant otherwise exits the 8(a) program, or becomes other than small for the NAICS code assigned under the BOA, SBA will not accept new orders for the participant.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19.804-6 to read as follows:</w:t>
      </w:r>
    </w:p>
    <w:p>
      <w:pPr>
        <w:numPr>
          <w:numId w:val="60"/>
        </w:numPr>
        <w:spacing w:before="120" w:line="240" w:lineRule="atLeast"/>
      </w:pPr>
      <w:r>
        <w:rPr>
          <w:b/>
          <w:i w:val="0"/>
          <w:sz w:val="20"/>
        </w:rPr>
        <w:t>ontracts.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Separate offers and acceptances are not required for individual orders under multiple-award contracts (including the Federal Supply Schedules managed by GSA, multi-agency contracts or Governmentwide acquisition contracts, or indefinite-delivery, indefinite-quantity (IDIQ) contracts) that have been set aside for exclusive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8(a) contractors. SBA's acceptance of the original contract is valid for the term of the contract. Offers and acceptances are required for individual orders under multiple-award </w:t>
      </w:r>
      <w:r>
        <w:rPr>
          <w:rFonts w:ascii="arial" w:eastAsia="arial" w:hAnsi="arial" w:cs="arial"/>
          <w:b/>
          <w:i w:val="0"/>
          <w:strike w:val="0"/>
          <w:noProof w:val="0"/>
          <w:color w:val="000000"/>
          <w:position w:val="0"/>
          <w:sz w:val="20"/>
          <w:u w:val="none"/>
          <w:vertAlign w:val="baseline"/>
        </w:rPr>
        <w:t> [*4729] </w:t>
      </w:r>
      <w:r>
        <w:rPr>
          <w:rFonts w:ascii="arial" w:eastAsia="arial" w:hAnsi="arial" w:cs="arial"/>
          <w:b w:val="0"/>
          <w:i w:val="0"/>
          <w:strike w:val="0"/>
          <w:noProof w:val="0"/>
          <w:color w:val="000000"/>
          <w:position w:val="0"/>
          <w:sz w:val="20"/>
          <w:u w:val="none"/>
          <w:vertAlign w:val="baseline"/>
        </w:rPr>
        <w:t xml:space="preserve"> contracts that have not been set aside for exclusive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8(a) contractors.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8(a) contractor may continue to accept new orders under the contract, even if it exits the 8(a) program, or becomes other than small for the NAICS code assigned to the contract.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Agencies may continue to take credit toward their prime contracting small disadvantaged business or small business goals for orders awarded to 8(a) participants, even after the contractor's 8(a) program term expires, the contractor otherwise exits the 8(a) program, or the contractor becomes other than small for the NAICS code assigned under the 8(a) contract. However, if an 8(a) contractor rerepresents that it is other than small for the NAICS code assigned under the contract in accordance with 19.301-2 or, where ownership or control of the 8(a) contractor has changed and SBA has granted a waiver to allow the contractor to continue performance (see </w:t>
      </w:r>
      <w:hyperlink r:id="rId26" w:history="1">
        <w:r>
          <w:rPr>
            <w:rFonts w:ascii="arial" w:eastAsia="arial" w:hAnsi="arial" w:cs="arial"/>
            <w:b w:val="0"/>
            <w:i/>
            <w:strike w:val="0"/>
            <w:noProof w:val="0"/>
            <w:color w:val="0077CC"/>
            <w:position w:val="0"/>
            <w:sz w:val="20"/>
            <w:u w:val="single"/>
            <w:vertAlign w:val="baseline"/>
          </w:rPr>
          <w:t>13 CFR 124.515</w:t>
        </w:r>
      </w:hyperlink>
      <w:r>
        <w:rPr>
          <w:rFonts w:ascii="arial" w:eastAsia="arial" w:hAnsi="arial" w:cs="arial"/>
          <w:b w:val="0"/>
          <w:i w:val="0"/>
          <w:strike w:val="0"/>
          <w:noProof w:val="0"/>
          <w:color w:val="000000"/>
          <w:position w:val="0"/>
          <w:sz w:val="20"/>
          <w:u w:val="none"/>
          <w:vertAlign w:val="baseline"/>
        </w:rPr>
        <w:t>), the agency may not credit any subsequent orders awarded to the contractor towards its small disadvantaged business or small business goals.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19.805-1 by--</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 introductory text;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(a)(1) "firms" and adding "participants" in its place;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 introductory text;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(b)(1) "firms" and adding "participants" in its place;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64"/>
        </w:numPr>
        <w:spacing w:before="120" w:line="240" w:lineRule="atLeast"/>
      </w:pP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(b) of this section, an acquisition offered to the SBA under the 8(a) program shall be awarded on the basis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limited to eligible 8(a) participants when--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an acquisition exceeds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threshold (see paragraph (a)(2) of this section), the SBA may accept the requirement for a sole source 8(a) award if--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SBA Associate Administrator for Business Development may approve a contracting office's request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8(a) award below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thresholds. Such requests will be approved only on a limited basis and will be primarily granted where technical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are appropriate or where a large number of responsible 8(a) participants are available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determining whether a request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below the threshold will be approved, the SBA Associate Administrator for Business Development will, in part, consider the extent to which the contracting activity is supporting the 8(a) program on a noncompetitive basis. The agency may include recommendations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below the threshold in the offering letter or by separate correspondence to the SBA Associate Administrator for Business Development.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19.805-2 to read as follows:</w:t>
      </w:r>
    </w:p>
    <w:p>
      <w:pPr>
        <w:numPr>
          <w:numId w:val="67"/>
        </w:numPr>
        <w:spacing w:before="120" w:line="240" w:lineRule="atLeast"/>
      </w:pP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Offers shall be solicited from those sources identified in accordance with 19.804-3.</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SBA will determine the eligibility of the participants for award of the contract. Eligibility will be determined by the SBA as of the time of submission of initial offers which include price. Eligibility is based on Section 8(a) program criteria. An 8(a) participant must represent that it is a small business in accordance with the size standard corresponding to the NAICS code assigned to the contract.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either negotiated or sealed bid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8(a) acquisitions SBA will determine the eligibility of the apparent successful offeror and advise the contracting office within 5 working days after receipt of the contracting office's request for an eligibility determination.</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SBA determines that the apparent successful offeror is ineligible, the contracting office will then send to SBA the identity of the next highest evaluated offeror for an eligibility determination. The process is repeated until SBA determines that an identified offeror is eligible for award.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contracting officer believes that the apparent successful offeror (or the offeror SBA has determined eligible for award) is not responsible to perform the contract, the contracting officer must refer the matter to SBA for Certificate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consideration under subpart 19.6.</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case in which an 8(a) participant is determined to be ineligible, SBA will notify the 8(a) participant of that determination.</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party with information questioning the eligibility of an 8(a) participant to continue participation in the 8(a) program or for the purposes of a specific 8(a) award may submit such information to the SBA in accordance with </w:t>
      </w:r>
      <w:hyperlink r:id="rId24" w:history="1">
        <w:r>
          <w:rPr>
            <w:rFonts w:ascii="arial" w:eastAsia="arial" w:hAnsi="arial" w:cs="arial"/>
            <w:b w:val="0"/>
            <w:i/>
            <w:strike w:val="0"/>
            <w:noProof w:val="0"/>
            <w:color w:val="0077CC"/>
            <w:position w:val="0"/>
            <w:sz w:val="20"/>
            <w:u w:val="single"/>
            <w:vertAlign w:val="baseline"/>
          </w:rPr>
          <w:t>13 CFR 124.112(c)</w:t>
        </w:r>
      </w:hyperlink>
      <w:r>
        <w:rPr>
          <w:rFonts w:ascii="arial" w:eastAsia="arial" w:hAnsi="arial" w:cs="arial"/>
          <w:b w:val="0"/>
          <w:i w:val="0"/>
          <w:strike w:val="0"/>
          <w:noProof w:val="0"/>
          <w:color w:val="000000"/>
          <w:position w:val="0"/>
          <w:sz w:val="20"/>
          <w:u w:val="none"/>
          <w:vertAlign w:val="baseline"/>
        </w:rPr>
        <w: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19.808-1 by removing from paragraph (c) "activity" and "contractor" and adding "officer" and "participant" in their places, respectively, and adding paragraphs (d) and (e) to read as follows:</w:t>
      </w:r>
    </w:p>
    <w:p>
      <w:pPr>
        <w:numPr>
          <w:numId w:val="7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8(a) participant must represent that it is a small business in accordance with the size standard corresponding to the NAICS code assigned to the contract.</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8(a) participant owned by an Alaska Native Corporation, Indian Tribe, Native Hawaiian Organization, or Community Development Corporation may not receive an 8(a) sole source award that is a follow-on contract to an 8(a) contract, if the predecessor contract was performed by another 8(a) participant (or former 8(a) participant) owned by the same Alaska Native Corporation, Indian Tribe, Native Hawaiian Organization, or Community Development Corporation (See </w:t>
      </w:r>
      <w:hyperlink r:id="rId27" w:history="1">
        <w:r>
          <w:rPr>
            <w:rFonts w:ascii="arial" w:eastAsia="arial" w:hAnsi="arial" w:cs="arial"/>
            <w:b w:val="0"/>
            <w:i/>
            <w:strike w:val="0"/>
            <w:noProof w:val="0"/>
            <w:color w:val="0077CC"/>
            <w:position w:val="0"/>
            <w:sz w:val="20"/>
            <w:u w:val="single"/>
            <w:vertAlign w:val="baseline"/>
          </w:rPr>
          <w:t>13 CFR 124.109</w:t>
        </w:r>
      </w:hyperlink>
      <w:r>
        <w:rPr>
          <w:rFonts w:ascii="arial" w:eastAsia="arial" w:hAnsi="arial" w:cs="arial"/>
          <w:b w:val="0"/>
          <w:i w:val="0"/>
          <w:strike w:val="0"/>
          <w:noProof w:val="0"/>
          <w:color w:val="000000"/>
          <w:position w:val="0"/>
          <w:sz w:val="20"/>
          <w:u w:val="none"/>
          <w:vertAlign w:val="baseline"/>
        </w:rPr>
        <w:t xml:space="preserve"> through </w:t>
      </w:r>
      <w:hyperlink r:id="rId28" w:history="1">
        <w:r>
          <w:rPr>
            <w:rFonts w:ascii="arial" w:eastAsia="arial" w:hAnsi="arial" w:cs="arial"/>
            <w:b w:val="0"/>
            <w:i/>
            <w:strike w:val="0"/>
            <w:noProof w:val="0"/>
            <w:color w:val="0077CC"/>
            <w:position w:val="0"/>
            <w:sz w:val="20"/>
            <w:u w:val="single"/>
            <w:vertAlign w:val="baseline"/>
          </w:rPr>
          <w:t>124.111</w:t>
        </w:r>
      </w:hyperlink>
      <w:r>
        <w:rPr>
          <w:rFonts w:ascii="arial" w:eastAsia="arial" w:hAnsi="arial" w:cs="arial"/>
          <w:b w:val="0"/>
          <w:i w:val="0"/>
          <w:strike w:val="0"/>
          <w:noProof w:val="0"/>
          <w:color w:val="000000"/>
          <w:position w:val="0"/>
          <w:sz w:val="20"/>
          <w:u w:val="none"/>
          <w:vertAlign w:val="baseline"/>
        </w:rPr>
        <w: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19.808-2 to read as follows.</w:t>
      </w:r>
    </w:p>
    <w:p>
      <w:pPr>
        <w:numPr>
          <w:numId w:val="7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8(a) acquisitions subject to part 15, the contracting officer conducts negotiations directly with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8(a) participants. Conducting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negotiations among 8(a) participants prior to SBA's formal acceptance of the acquisition for the 8(a) program may be grounds for SBA's not accepting the acquisition for the 8(a) program.</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section 19.809 to read as follows.</w:t>
      </w:r>
    </w:p>
    <w:p>
      <w:pPr>
        <w:numPr>
          <w:numId w:val="78"/>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contracting officer should request a preaward survey of the 8(a) participant whenever considered useful. If the results of the preaward survey or other information available to the contracting officer raise substantial doubt as to the participant's ability to perform, the contracting officer must refer the matter to SBA for Certificate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consideration under subpart 19.6.</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19.810 by--</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(a)(2) "firm" and "Program" and adding "participant" and "program" in their places, respectively;</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(a)(3) "activity's" and adding "officer's" in its place;</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 and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(c) "firm" and adding "participant" in its place.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revision reads as follows: </w:t>
      </w:r>
      <w:r>
        <w:rPr>
          <w:rFonts w:ascii="arial" w:eastAsia="arial" w:hAnsi="arial" w:cs="arial"/>
          <w:b/>
          <w:i w:val="0"/>
          <w:strike w:val="0"/>
          <w:noProof w:val="0"/>
          <w:color w:val="000000"/>
          <w:position w:val="0"/>
          <w:sz w:val="20"/>
          <w:u w:val="none"/>
          <w:vertAlign w:val="baseline"/>
        </w:rPr>
        <w:t> [*4730] </w:t>
      </w:r>
    </w:p>
    <w:p>
      <w:pPr>
        <w:numPr>
          <w:numId w:val="8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82"/>
        </w:numPr>
        <w:spacing w:before="120" w:line="240" w:lineRule="atLeast"/>
      </w:pP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by SBA of an intent to appeal to the agency head--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received by the contracting officer within 5 working days after SBA is formally notified of the contracting officer's decision; and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provided to the contracting agency Director for Small and Disadvantaged Business Utilization or, for the Department of Defense, the Director of Small Business Programs.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must send the written appeal to the agency head within 15 working days of SBA's notification of intent to appeal or the appeal may be considered withdrawn. Pending issuance of a decision by the agency head, the contracting officer shall suspend action on the acquisition. The contracting officer need not suspend action on the acquisition if the contracting officer makes a written determination that urgent and compelling circumstances that significantly affect the interests of the United States will not permit waiting for a decision.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19.811-1 by revising paragraph (b) introductory text to read as follows:</w:t>
      </w:r>
    </w:p>
    <w:p>
      <w:pPr>
        <w:numPr>
          <w:numId w:val="8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prepare the contract that the SBA will award to the 8(a) participant in accordance with agency procedures, as if awarding the contract directly to the 8(a) participant, except for the following: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9"/>
        </w:numPr>
        <w:spacing w:before="120" w:line="240" w:lineRule="atLeast"/>
      </w:pP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19.811-3 by--</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(d) introductory text "Concerns" and adding "Participants" in its place; and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paragraphs (d)(1) and (e) "concerns" and adding "participants" in its place, respectively.</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19.812 by removing from paragraph (b) "firm" and adding "8(a) contractor" in its place and revising paragraph (d) to read as follows:</w:t>
      </w:r>
    </w:p>
    <w:p>
      <w:pPr>
        <w:numPr>
          <w:numId w:val="93"/>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8(a) contract, whether in the base or an option year, must be terminated for convenience if the 8(a) contractor to which it was awarded transfers ownership or control of the firm or if the contract is transferred or novated for any reason to another firm, unless the Administrator of the SBA waives the requirement for contract termination (</w:t>
      </w:r>
      <w:hyperlink r:id="rId26" w:history="1">
        <w:r>
          <w:rPr>
            <w:rFonts w:ascii="arial" w:eastAsia="arial" w:hAnsi="arial" w:cs="arial"/>
            <w:b w:val="0"/>
            <w:i/>
            <w:strike w:val="0"/>
            <w:noProof w:val="0"/>
            <w:color w:val="0077CC"/>
            <w:position w:val="0"/>
            <w:sz w:val="20"/>
            <w:u w:val="single"/>
            <w:vertAlign w:val="baseline"/>
          </w:rPr>
          <w:t>13 CFR 124.515</w:t>
        </w:r>
      </w:hyperlink>
      <w:r>
        <w:rPr>
          <w:rFonts w:ascii="arial" w:eastAsia="arial" w:hAnsi="arial" w:cs="arial"/>
          <w:b w:val="0"/>
          <w:i w:val="0"/>
          <w:strike w:val="0"/>
          <w:noProof w:val="0"/>
          <w:color w:val="000000"/>
          <w:position w:val="0"/>
          <w:sz w:val="20"/>
          <w:u w:val="none"/>
          <w:vertAlign w:val="baseline"/>
        </w:rPr>
        <w:t>). The Administrator may waive the termination requirement only if certain conditions exist. Moreover, a waiver of the requirement for termination is permitted only if the 8(a) contractor's request for waiver is made to the SBA prior to the actual relinquishment of ownership or control, except in the case of death or incapacity where the waiver must be submitted within 60 calendar days after such an occurrence. The clauses in the contract entitled "Special 8(a) Contract Conditions" and "Special 8(a) Subcontract Conditions" require the SBA and the 8(a) subcontractor to notify the contracting officer when ownership of the firm is being transferred. When the contracting officer receives information that an 8(a) contractor is planning to transfer ownership or control to another firm, the contracting officer shall take action immediately to preserve the option of waiving the termination requirement. The contracting officer shall determine the timing of the proposed transfer and its effect on contract performance and mission support. If the contracting officer determines that the SBA does not intend to waive the termination requirement, and termination of the contract would severely impair attainment of the agency's program objectives or mission, the contracting officer shall immediately notify the SBA in writing that the agency is requesting a waiver. Within 15 business days thereafter, or such longer period as agreed to by the agency and the SBA, the agency head must either confirm or withdraw the request for waiver. Unless a waiver is approved by the SBA, the contracting officer must terminate the contract for convenience upon receipt of a written request by the SBA. This requirement for a convenience termination does not affect the Government's right to terminate for default if the cause for termination of an 8(a) contract is other than the transfer of ownership or control.</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sections 19.813 through 19.816 to read as follows: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96"/>
        </w:numPr>
        <w:spacing w:before="120" w:line="240" w:lineRule="atLeast"/>
      </w:pPr>
      <w:r>
        <w:rPr>
          <w:b/>
          <w:i w:val="0"/>
          <w:sz w:val="20"/>
        </w:rPr>
        <w:t>icipant's eligibility or size status.</w:t>
      </w:r>
    </w:p>
    <w:p>
      <w:pPr>
        <w:numPr>
          <w:numId w:val="97"/>
        </w:numPr>
        <w:spacing w:before="120" w:line="240" w:lineRule="atLeast"/>
      </w:pPr>
      <w:r>
        <w:rPr>
          <w:b/>
          <w:i w:val="0"/>
          <w:sz w:val="20"/>
        </w:rPr>
        <w:t>e determination (8(a) sole source requirements).</w:t>
      </w:r>
    </w:p>
    <w:p>
      <w:pPr>
        <w:numPr>
          <w:numId w:val="98"/>
        </w:numPr>
        <w:spacing w:before="120" w:line="240" w:lineRule="atLeast"/>
      </w:pPr>
      <w:r>
        <w:rPr>
          <w:b/>
          <w:i w:val="0"/>
          <w:sz w:val="20"/>
        </w:rPr>
        <w:t>ocurement.</w:t>
      </w:r>
    </w:p>
    <w:p>
      <w:pPr>
        <w:numPr>
          <w:numId w:val="99"/>
        </w:numPr>
        <w:spacing w:before="120" w:line="240" w:lineRule="atLeast"/>
      </w:pPr>
      <w:r>
        <w:rPr>
          <w:b/>
          <w:i w:val="0"/>
          <w:sz w:val="20"/>
        </w:rPr>
        <w:t>m.</w:t>
      </w:r>
    </w:p>
    <w:p>
      <w:pPr>
        <w:numPr>
          <w:numId w:val="100"/>
        </w:numPr>
        <w:spacing w:before="120" w:line="240" w:lineRule="atLeast"/>
      </w:pPr>
      <w:r>
        <w:rPr>
          <w:b/>
          <w:i w:val="0"/>
          <w:sz w:val="20"/>
        </w:rPr>
        <w:t>icipant's eligibility or size status.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eligibility of an 8(a) participant for a sole source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8(a) requirement may not be challenged by another 8(a) participant or any other party, either to SBA or any administrative forum as part of a bid or other contract protest (see </w:t>
      </w:r>
      <w:hyperlink r:id="rId29" w:history="1">
        <w:r>
          <w:rPr>
            <w:rFonts w:ascii="arial" w:eastAsia="arial" w:hAnsi="arial" w:cs="arial"/>
            <w:b w:val="0"/>
            <w:i/>
            <w:strike w:val="0"/>
            <w:noProof w:val="0"/>
            <w:color w:val="0077CC"/>
            <w:position w:val="0"/>
            <w:sz w:val="20"/>
            <w:u w:val="single"/>
            <w:vertAlign w:val="baseline"/>
          </w:rPr>
          <w:t>13 CFR 124.517</w:t>
        </w:r>
      </w:hyperlink>
      <w:r>
        <w:rPr>
          <w:rFonts w:ascii="arial" w:eastAsia="arial" w:hAnsi="arial" w:cs="arial"/>
          <w:b w:val="0"/>
          <w:i w:val="0"/>
          <w:strike w:val="0"/>
          <w:noProof w:val="0"/>
          <w:color w:val="000000"/>
          <w:position w:val="0"/>
          <w:sz w:val="20"/>
          <w:u w:val="none"/>
          <w:vertAlign w:val="baseline"/>
        </w:rPr>
        <w: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size status of an 8(a) participant nominated for an 8(a) sole source contract may not be protested by another 8(a) participant or any other party.</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size status of the apparent successful offeror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8(a) awards may be protested. The filing of a size status protest is limited to--</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offeror whom the contracting officer has not eliminated for reasons unrelated to size;</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or</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SBA District Director in either the district office serving the geographical area in which the contracting activity is located or the district office that services the apparent successful offeror, or the Associate Administrator for Business Development.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Protests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8(a) awards shall follow the procedures at 19.302. For additional information, refer to </w:t>
      </w:r>
      <w:hyperlink r:id="rId30" w:history="1">
        <w:r>
          <w:rPr>
            <w:rFonts w:ascii="arial" w:eastAsia="arial" w:hAnsi="arial" w:cs="arial"/>
            <w:b w:val="0"/>
            <w:i/>
            <w:strike w:val="0"/>
            <w:noProof w:val="0"/>
            <w:color w:val="0077CC"/>
            <w:position w:val="0"/>
            <w:sz w:val="20"/>
            <w:u w:val="single"/>
            <w:vertAlign w:val="baseline"/>
          </w:rPr>
          <w:t>13 CFR 121.1001</w:t>
        </w:r>
      </w:hyperlink>
      <w:r>
        <w:rPr>
          <w:rFonts w:ascii="arial" w:eastAsia="arial" w:hAnsi="arial" w:cs="arial"/>
          <w:b w:val="0"/>
          <w:i w:val="0"/>
          <w:strike w:val="0"/>
          <w:noProof w:val="0"/>
          <w:color w:val="000000"/>
          <w:position w:val="0"/>
          <w:sz w:val="20"/>
          <w:u w:val="none"/>
          <w:vertAlign w:val="baseline"/>
        </w:rPr>
        <w:t>.</w:t>
      </w:r>
    </w:p>
    <w:p>
      <w:pPr>
        <w:numPr>
          <w:numId w:val="103"/>
        </w:numPr>
        <w:spacing w:before="120" w:line="240" w:lineRule="atLeast"/>
      </w:pPr>
      <w:r>
        <w:rPr>
          <w:b/>
          <w:i w:val="0"/>
          <w:sz w:val="20"/>
        </w:rPr>
        <w:t>e determination (8(a) sole source requirements).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size status of an 8(a) participant nominated for award of an 8(a) sole source contract is called into question, a request for a formal size determination may be submitted to SBA pursuant to </w:t>
      </w:r>
      <w:hyperlink r:id="rId30" w:history="1">
        <w:r>
          <w:rPr>
            <w:rFonts w:ascii="arial" w:eastAsia="arial" w:hAnsi="arial" w:cs="arial"/>
            <w:b w:val="0"/>
            <w:i/>
            <w:strike w:val="0"/>
            <w:noProof w:val="0"/>
            <w:color w:val="0077CC"/>
            <w:position w:val="0"/>
            <w:sz w:val="20"/>
            <w:u w:val="single"/>
            <w:vertAlign w:val="baseline"/>
          </w:rPr>
          <w:t>13 CFR 121.1001(b)(2)(ii)</w:t>
        </w:r>
      </w:hyperlink>
      <w:r>
        <w:rPr>
          <w:rFonts w:ascii="arial" w:eastAsia="arial" w:hAnsi="arial" w:cs="arial"/>
          <w:b w:val="0"/>
          <w:i w:val="0"/>
          <w:strike w:val="0"/>
          <w:noProof w:val="0"/>
          <w:color w:val="000000"/>
          <w:position w:val="0"/>
          <w:sz w:val="20"/>
          <w:u w:val="none"/>
          <w:vertAlign w:val="baseline"/>
        </w:rPr>
        <w:t xml:space="preserve"> by--</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8(a) participant nominated for award of the particular sole source contract;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who has been delegated SBA's 8(a) contract execution functions, where applicable, or the SBA program official with authority to execute the 8(a) contract;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SBA District Director in the district office that services the 8(a) participant or the Associate Administrator for Business Development; or</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SBA Inspector General.</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SBA's Government Contracting Area Director will issue a formal size determination within 15 business days, if possible, after SBA receives the request for a formal size determination.</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appeal of an SBA size determination shall follow the procedures at 19.302.</w:t>
      </w:r>
    </w:p>
    <w:p>
      <w:pPr>
        <w:numPr>
          <w:numId w:val="106"/>
        </w:numPr>
        <w:spacing w:before="120" w:line="240" w:lineRule="atLeast"/>
      </w:pPr>
      <w:r>
        <w:rPr>
          <w:b/>
          <w:i w:val="0"/>
          <w:sz w:val="20"/>
        </w:rPr>
        <w:t>ocurement.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Once a requirement has been accepted by SBA into the 8(a) program, any follow-on requirements shall remain in the 8(a) program unless there is a mandatory source (see 8.002 or </w:t>
      </w:r>
      <w:r>
        <w:rPr>
          <w:rFonts w:ascii="arial" w:eastAsia="arial" w:hAnsi="arial" w:cs="arial"/>
          <w:b/>
          <w:i w:val="0"/>
          <w:strike w:val="0"/>
          <w:noProof w:val="0"/>
          <w:color w:val="000000"/>
          <w:position w:val="0"/>
          <w:sz w:val="20"/>
          <w:u w:val="none"/>
          <w:vertAlign w:val="baseline"/>
        </w:rPr>
        <w:t> [*4731] </w:t>
      </w:r>
      <w:r>
        <w:rPr>
          <w:rFonts w:ascii="arial" w:eastAsia="arial" w:hAnsi="arial" w:cs="arial"/>
          <w:b w:val="0"/>
          <w:i w:val="0"/>
          <w:strike w:val="0"/>
          <w:noProof w:val="0"/>
          <w:color w:val="000000"/>
          <w:position w:val="0"/>
          <w:sz w:val="20"/>
          <w:u w:val="none"/>
          <w:vertAlign w:val="baseline"/>
        </w:rPr>
        <w:t xml:space="preserve"> 8.003) or SBA agrees to release the requirement from the 8(a) program in accordance with </w:t>
      </w:r>
      <w:hyperlink r:id="rId31" w:history="1">
        <w:r>
          <w:rPr>
            <w:rFonts w:ascii="arial" w:eastAsia="arial" w:hAnsi="arial" w:cs="arial"/>
            <w:b w:val="0"/>
            <w:i/>
            <w:strike w:val="0"/>
            <w:noProof w:val="0"/>
            <w:color w:val="0077CC"/>
            <w:position w:val="0"/>
            <w:sz w:val="20"/>
            <w:u w:val="single"/>
            <w:vertAlign w:val="baseline"/>
          </w:rPr>
          <w:t>13 CFR 124.504(d)</w:t>
        </w:r>
      </w:hyperlink>
      <w:r>
        <w:rPr>
          <w:rFonts w:ascii="arial" w:eastAsia="arial" w:hAnsi="arial" w:cs="arial"/>
          <w:b w:val="0"/>
          <w:i w:val="0"/>
          <w:strike w:val="0"/>
          <w:noProof w:val="0"/>
          <w:color w:val="000000"/>
          <w:position w:val="0"/>
          <w:sz w:val="20"/>
          <w:u w:val="none"/>
          <w:vertAlign w:val="baseline"/>
        </w:rPr>
        <w: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obtain release of a requirement for a non-8(a) procurement (other than a mandatory source listed at 8.002 or 8.003), the contracting officer shall make a written request to, and receive concurrence from, the SBA Associate Administrator for Business Development.</w:t>
      </w:r>
    </w:p>
    <w:p>
      <w:pPr>
        <w:numPr>
          <w:numId w:val="107"/>
        </w:numPr>
        <w:spacing w:before="120" w:line="240" w:lineRule="atLeast"/>
      </w:pP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request to the SBA Associate Administrator for Business Development shall indicate--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agency has achieved its small disadvantaged business goal;</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agency has achieved its HUBZone, SDVOSB, WOSB, or small business goal(s); and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requirement is critical to the business development of the 8(a) contractor that is currently performing the requirement.</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Generally, a requirement that was previously accepted into the 8(a) program will only be released for procurements outside the 8(a) program when the contracting activity agency agrees to set aside the requirement under the small business, HUBZone, SDVOSB, or WOSB programs.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that a follow-on procurement must be released from the 8(a) program in order for it to be fulfilled outside the 8(a) program does not apply to task or delivery orders offered to and accepted into the 8(a) program, where the basic contract was not accepted into the 8(a) program.</w:t>
      </w:r>
    </w:p>
    <w:p>
      <w:pPr>
        <w:numPr>
          <w:numId w:val="112"/>
        </w:numPr>
        <w:spacing w:before="120" w:line="240" w:lineRule="atLeast"/>
      </w:pPr>
      <w:r>
        <w:rPr>
          <w:b/>
          <w:i w:val="0"/>
          <w:sz w:val="20"/>
        </w:rPr>
        <w:t>m.</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 of this section, when a contractor exits the 8(a) program, it is no longer eligible to receive new 8(a) contracts. However, the contractor remains under contractual obligation to complete existing contracts, and any priced options that may be exercised.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8(a) contractor is suspended from the program (see </w:t>
      </w:r>
      <w:hyperlink r:id="rId32" w:history="1">
        <w:r>
          <w:rPr>
            <w:rFonts w:ascii="arial" w:eastAsia="arial" w:hAnsi="arial" w:cs="arial"/>
            <w:b w:val="0"/>
            <w:i/>
            <w:strike w:val="0"/>
            <w:noProof w:val="0"/>
            <w:color w:val="0077CC"/>
            <w:position w:val="0"/>
            <w:sz w:val="20"/>
            <w:u w:val="single"/>
            <w:vertAlign w:val="baseline"/>
          </w:rPr>
          <w:t>13 CFR 124.305</w:t>
        </w:r>
      </w:hyperlink>
      <w:r>
        <w:rPr>
          <w:rFonts w:ascii="arial" w:eastAsia="arial" w:hAnsi="arial" w:cs="arial"/>
          <w:b w:val="0"/>
          <w:i w:val="0"/>
          <w:strike w:val="0"/>
          <w:noProof w:val="0"/>
          <w:color w:val="000000"/>
          <w:position w:val="0"/>
          <w:sz w:val="20"/>
          <w:u w:val="none"/>
          <w:vertAlign w:val="baseline"/>
        </w:rPr>
        <w:t>), it may not receive any new 8(a) contracts unless the head of the contracting agency makes a determination that it is in the best interest of the Government to issue the award and SBA adopts that determination.</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contractor that has completed its term of participation in the 8(a) program may be awarded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8(a) contract if it was an 8(a) participant eligible for award of the contract on the initial date specified for receipt of offers contained in the solicitation, and if the contractor continues to meet all other applicable eligibility criteria.</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exiting the 8(a) program are found at </w:t>
      </w:r>
      <w:hyperlink r:id="rId33" w:history="1">
        <w:r>
          <w:rPr>
            <w:rFonts w:ascii="arial" w:eastAsia="arial" w:hAnsi="arial" w:cs="arial"/>
            <w:b w:val="0"/>
            <w:i/>
            <w:strike w:val="0"/>
            <w:noProof w:val="0"/>
            <w:color w:val="0077CC"/>
            <w:position w:val="0"/>
            <w:sz w:val="20"/>
            <w:u w:val="single"/>
            <w:vertAlign w:val="baseline"/>
          </w:rPr>
          <w:t>13 CFR 124.301</w:t>
        </w:r>
      </w:hyperlink>
      <w:r>
        <w:rPr>
          <w:rFonts w:ascii="arial" w:eastAsia="arial" w:hAnsi="arial" w:cs="arial"/>
          <w:b w:val="0"/>
          <w:i w:val="0"/>
          <w:strike w:val="0"/>
          <w:noProof w:val="0"/>
          <w:color w:val="000000"/>
          <w:position w:val="0"/>
          <w:sz w:val="20"/>
          <w:u w:val="none"/>
          <w:vertAlign w:val="baseline"/>
        </w:rPr>
        <w:t xml:space="preserve"> through </w:t>
      </w:r>
      <w:hyperlink r:id="rId32" w:history="1">
        <w:r>
          <w:rPr>
            <w:rFonts w:ascii="arial" w:eastAsia="arial" w:hAnsi="arial" w:cs="arial"/>
            <w:b w:val="0"/>
            <w:i/>
            <w:strike w:val="0"/>
            <w:noProof w:val="0"/>
            <w:color w:val="0077CC"/>
            <w:position w:val="0"/>
            <w:sz w:val="20"/>
            <w:u w:val="single"/>
            <w:vertAlign w:val="baseline"/>
          </w:rPr>
          <w:t>124.305</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13 CFR 124.507(d)</w:t>
        </w:r>
      </w:hyperlink>
      <w:r>
        <w:rPr>
          <w:rFonts w:ascii="arial" w:eastAsia="arial" w:hAnsi="arial" w:cs="arial"/>
          <w:b w:val="0"/>
          <w:i w:val="0"/>
          <w:strike w:val="0"/>
          <w:noProof w:val="0"/>
          <w:color w:val="000000"/>
          <w:position w:val="0"/>
          <w:sz w:val="20"/>
          <w:u w:val="none"/>
          <w:vertAlign w:val="baseline"/>
        </w:rPr>
        <w:t>.</w:t>
      </w:r>
    </w:p>
    <w:p>
      <w:pPr>
        <w:numPr>
          <w:numId w:val="114"/>
        </w:numPr>
        <w:spacing w:before="120" w:line="240" w:lineRule="atLeast"/>
      </w:pP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19.1304 by removing from paragraph (d) "Program" and adding "program" in its place (twice).</w:t>
      </w:r>
    </w:p>
    <w:p>
      <w:pPr>
        <w:numPr>
          <w:numId w:val="116"/>
        </w:numPr>
        <w:spacing w:before="120" w:line="240" w:lineRule="atLeast"/>
      </w:pP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19.1404 by removing from paragraph (d) "Program" and adding "program" in its place (twice).</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19.1504 by revising paragraph (a) to read as follows:</w:t>
      </w:r>
    </w:p>
    <w:p>
      <w:pPr>
        <w:numPr>
          <w:numId w:val="11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that an 8(a) contractor is currently performing under the 8(a) program or that SBA has accepted for performance under the authority of the 8(a) program, unless SBA has consented to release the requirements from the 8(a)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21"/>
        </w:numPr>
        <w:spacing w:before="120" w:line="240" w:lineRule="atLeast"/>
      </w:pPr>
      <w:r>
        <w:rPr>
          <w:b/>
          <w:i w:val="0"/>
          <w:sz w:val="20"/>
        </w:rPr>
        <w:t>ONS AND CONTRACT CLAUSES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52.212-5 by revising the date of the clause and paragraph (b)(19) to read as follows:</w:t>
      </w:r>
    </w:p>
    <w:p>
      <w:pPr>
        <w:numPr>
          <w:numId w:val="123"/>
        </w:numPr>
        <w:spacing w:before="120" w:line="240" w:lineRule="atLeast"/>
      </w:pPr>
      <w:r>
        <w:rPr>
          <w:b/>
          <w:i w:val="0"/>
          <w:sz w:val="20"/>
        </w:rPr>
        <w:t>nditions Required to Implement Statutes or Executive Orders--Commercial Items.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Contract Terms and Conditions Required To Implement Statutes or Executive Orders--Commercial Items (JAN 2017)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5"/>
        </w:numPr>
        <w:spacing w:before="120" w:after="0" w:line="260" w:lineRule="atLeast"/>
        <w:ind w:right="0"/>
        <w:jc w:val="both"/>
      </w:pPr>
      <w:r>
        <w:rPr>
          <w:b/>
          <w:i w:val="0"/>
          <w:sz w:val="20"/>
        </w:rPr>
        <w:t xml:space="preserve"> Subcontracting (JAN 2017) </w:t>
      </w:r>
      <w:hyperlink r:id="rId9" w:history="1">
        <w:r>
          <w:rPr>
            <w:rFonts w:ascii="arial" w:eastAsia="arial" w:hAnsi="arial" w:cs="arial"/>
            <w:b/>
            <w:i/>
            <w:strike w:val="0"/>
            <w:color w:val="0077CC"/>
            <w:sz w:val="20"/>
            <w:u w:val="single"/>
            <w:vertAlign w:val="baseline"/>
          </w:rPr>
          <w:t>(15 U.S.C. 637</w:t>
        </w:r>
      </w:hyperlink>
      <w:r>
        <w:rPr>
          <w:rFonts w:ascii="arial" w:eastAsia="arial" w:hAnsi="arial" w:cs="arial"/>
          <w:b/>
          <w:i w:val="0"/>
          <w:strike w:val="0"/>
          <w:noProof w:val="0"/>
          <w:color w:val="000000"/>
          <w:position w:val="0"/>
          <w:sz w:val="20"/>
          <w:u w:val="none"/>
          <w:vertAlign w:val="baseline"/>
        </w:rPr>
        <w:t>(a)(14)).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52.219-11 by revising the date of the clause and removing from paragraph (c) "and advance payments" to read as follows:</w:t>
      </w:r>
    </w:p>
    <w:p>
      <w:pPr>
        <w:numPr>
          <w:numId w:val="127"/>
        </w:numPr>
        <w:spacing w:before="120" w:line="240" w:lineRule="atLeast"/>
      </w:pPr>
      <w:r>
        <w:rPr>
          <w:b/>
          <w:i w:val="0"/>
          <w:sz w:val="20"/>
        </w:rPr>
        <w:t>t Conditions.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Special 8(a) Contract Conditions (JAN 2017)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52.219-12 by revising the date of the clause and paragraph (b)(2) to read as follows:</w:t>
      </w:r>
    </w:p>
    <w:p>
      <w:pPr>
        <w:numPr>
          <w:numId w:val="129"/>
        </w:numPr>
        <w:spacing w:before="120" w:line="240" w:lineRule="atLeast"/>
      </w:pPr>
      <w:r>
        <w:rPr>
          <w:b/>
          <w:i w:val="0"/>
          <w:sz w:val="20"/>
        </w:rPr>
        <w:t>ract Conditions.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Special 8(a) Subcontract Conditions (JAN 2017)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SBA has delegated responsibility, except for novation agreements, for the administration of this subcontract to the _____ [</w:t>
      </w:r>
      <w:r>
        <w:rPr>
          <w:rFonts w:ascii="arial" w:eastAsia="arial" w:hAnsi="arial" w:cs="arial"/>
          <w:b w:val="0"/>
          <w:i/>
          <w:strike w:val="0"/>
          <w:noProof w:val="0"/>
          <w:color w:val="000000"/>
          <w:position w:val="0"/>
          <w:sz w:val="20"/>
          <w:u w:val="none"/>
          <w:vertAlign w:val="baseline"/>
        </w:rPr>
        <w:t>insert name of contracting agency</w:t>
      </w:r>
      <w:r>
        <w:rPr>
          <w:rFonts w:ascii="arial" w:eastAsia="arial" w:hAnsi="arial" w:cs="arial"/>
          <w:b w:val="0"/>
          <w:i w:val="0"/>
          <w:strike w:val="0"/>
          <w:noProof w:val="0"/>
          <w:color w:val="000000"/>
          <w:position w:val="0"/>
          <w:sz w:val="20"/>
          <w:u w:val="none"/>
          <w:vertAlign w:val="baseline"/>
        </w:rPr>
        <w:t xml:space="preserve"> ] with complete authority to take any action on behalf of the Government und_d conditions of this subcontract.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52.219-14 by revising the date of the clause and removing from paragraphs (b)(1), (2), and (3) "8(a) concerns" and adding "8(a) participants" in its place to read as follows:</w:t>
      </w:r>
    </w:p>
    <w:p>
      <w:pPr>
        <w:numPr>
          <w:numId w:val="133"/>
        </w:numPr>
        <w:spacing w:before="120" w:line="240" w:lineRule="atLeast"/>
      </w:pPr>
      <w:r>
        <w:rPr>
          <w:b/>
          <w:i w:val="0"/>
          <w:sz w:val="20"/>
        </w:rPr>
        <w:t>ntracting.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Limitations on Subcontracting (JAN 2017)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52.219-17 by revising the date of the clause and removing from paragraph (a)(2) "and advance payments" to read as follows:</w:t>
      </w:r>
    </w:p>
    <w:p>
      <w:pPr>
        <w:numPr>
          <w:numId w:val="13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Section 8(a) Award (JAN 2017)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section 52.219-18 by--</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and clause headings; and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Alternate I, revising the date of the alternate and removing "concerns" and adding "participants" in its place.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138"/>
        </w:numPr>
        <w:spacing w:before="120" w:line="240" w:lineRule="atLeast"/>
      </w:pPr>
      <w:r>
        <w:rPr>
          <w:b/>
          <w:i/>
          <w:sz w:val="20"/>
        </w:rPr>
        <w:t>etition Limited to Eligible 8(a)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Notification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Limited to Eligible 8(a) Participants (JAN 2017)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Alternate I (JAN 2017)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2016-31498 Filed 1-12-17;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6820-EP-P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w:t>
      </w:r>
      <w:r>
        <w:rPr>
          <w:rFonts w:ascii="arial" w:eastAsia="arial" w:hAnsi="arial" w:cs="arial"/>
          <w:b w:val="0"/>
          <w:i w:val="0"/>
          <w:strike w:val="0"/>
          <w:noProof w:val="0"/>
          <w:color w:val="000000"/>
          <w:position w:val="0"/>
          <w:sz w:val="20"/>
          <w:u w:val="none"/>
          <w:vertAlign w:val="baseline"/>
        </w:rPr>
        <w:t xml:space="preserve"> January 13,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Ms. Mahruba Uddowla, Procurement Analyst, at 703-605-2868, or by email at </w:t>
      </w:r>
      <w:hyperlink r:id="rId35" w:history="1">
        <w:r>
          <w:rPr>
            <w:rFonts w:ascii="arial" w:eastAsia="arial" w:hAnsi="arial" w:cs="arial"/>
            <w:b w:val="0"/>
            <w:i/>
            <w:strike w:val="0"/>
            <w:noProof w:val="0"/>
            <w:color w:val="0077CC"/>
            <w:position w:val="0"/>
            <w:sz w:val="20"/>
            <w:u w:val="single"/>
            <w:vertAlign w:val="baseline"/>
          </w:rPr>
          <w:t>mahruba.uddowla@gsa.gov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clarification of content. For information pertaining to status or publication schedules, contact the Regulatory Secretariat Division at 202-501-4755. Please cite FAC 2005-95, FAR Case 2012-022.</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4724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PART 5-- PUBLICIZING CONTRACT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5.205 Special situ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f) Section 8(a) competitive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PART 6-- COMPETITION REQUIREM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6.204 Section 8(a) competi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PART 18-- EMERGENCY ACQUISI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18.114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PART 19-- SMALL BUSINESS PROG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19.00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19.80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19.802 Determining elig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19.803 Selecting acquisi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19.804-1 Agency evalu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19.804-2 Agency offe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19.804-3 SBA accept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c) Sole source 8(a) awa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1) Sole source award where t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2) Sole source award where t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19.804-4 Repetitive acquisi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19.804-5 Basic ordering agre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19.804-6 Indefinite-delivery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19.805-1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19.805-2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19.808-1 Sole sour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19.808-2 Competitiv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19.809 Preaward consid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19.810 SBA appe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19.811-1 Sole sour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19.811-3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19.812 Contract administ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19.813 Protesting an 8(a) 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19.814 Requesting a formal siz"/>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19.815 Release for non-8(a)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19.816 Exiting the 8(a) prog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19.813 Protesting an 8(a) 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19.814 Requesting a formal siz"/>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19.815 Release for non-8(a)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19.816 Exiting the 8(a) prog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19.1304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19.140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19.1504 Exclu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PART 52-- SOLICITATION PROVIS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52.212-5 Contract Terms and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19) 52.219-14, Limitations on"/>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52.219-11 Special 8(a) Contr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52.219-12 Special 8(a) Sub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52.219-14 Limitations on Sub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52.219-17 Section 8(a) Aw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52.219-18 Notification of Comp"/>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M7-TJ70-008H-02X1-00000-00&amp;context=" TargetMode="External" /><Relationship Id="rId11" Type="http://schemas.openxmlformats.org/officeDocument/2006/relationships/hyperlink" Target="https://advance.lexis.com/api/document?collection=administrative-codes&amp;id=urn:contentItem:5SM7-TJ20-008H-01D9-00000-00&amp;context=" TargetMode="External" /><Relationship Id="rId12" Type="http://schemas.openxmlformats.org/officeDocument/2006/relationships/hyperlink" Target="https://advance.lexis.com/api/document?collection=administrative-codes&amp;id=urn:contentItem:5SM7-TJ20-008H-01DB-00000-00&amp;context=" TargetMode="External" /><Relationship Id="rId13" Type="http://schemas.openxmlformats.org/officeDocument/2006/relationships/hyperlink" Target="https://advance.lexis.com/api/document?collection=administrative-codes&amp;id=urn:contentItem:5SM7-TJB0-008H-03KB-00000-00&amp;context=" TargetMode="External" /><Relationship Id="rId14" Type="http://schemas.openxmlformats.org/officeDocument/2006/relationships/hyperlink" Target="https://advance.lexis.com/api/document?collection=administrative-codes&amp;id=urn:contentItem:5SM7-TJB0-008H-03NG-00000-00&amp;context=" TargetMode="External" /><Relationship Id="rId15" Type="http://schemas.openxmlformats.org/officeDocument/2006/relationships/hyperlink" Target="https://advance.lexis.com/api/document?collection=administrative-codes&amp;id=urn:contentItem:5536-H7N0-006W-8272-00000-00&amp;context=" TargetMode="External" /><Relationship Id="rId16" Type="http://schemas.openxmlformats.org/officeDocument/2006/relationships/hyperlink" Target="https://advance.lexis.com/api/document?collection=administrative-codes&amp;id=urn:contentItem:5SM7-TJ90-008H-03FH-00000-00&amp;context=" TargetMode="External" /><Relationship Id="rId17" Type="http://schemas.openxmlformats.org/officeDocument/2006/relationships/hyperlink" Target="https://advance.lexis.com/api/document?collection=administrative-codes&amp;id=urn:contentItem:5SM7-TJB0-008H-03NN-00000-00&amp;context=" TargetMode="External" /><Relationship Id="rId18" Type="http://schemas.openxmlformats.org/officeDocument/2006/relationships/hyperlink" Target="https://advance.lexis.com/api/document?collection=administrative-codes&amp;id=urn:contentItem:5SM7-TJ00-008H-00PG-00000-00&amp;context=" TargetMode="External" /><Relationship Id="rId19" Type="http://schemas.openxmlformats.org/officeDocument/2006/relationships/hyperlink" Target="https://advance.lexis.com/api/document?collection=administrative-codes&amp;id=urn:contentItem:5SM7-TJ90-008H-03FG-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TB1-NRF4-40PP-00000-00&amp;context=" TargetMode="External" /><Relationship Id="rId21" Type="http://schemas.openxmlformats.org/officeDocument/2006/relationships/hyperlink" Target="https://advance.lexis.com/api/document?collection=statutes-legislation&amp;id=urn:contentItem:4YF7-GV41-NRF4-43JJ-00000-00&amp;context=" TargetMode="External" /><Relationship Id="rId22" Type="http://schemas.openxmlformats.org/officeDocument/2006/relationships/hyperlink" Target="https://advance.lexis.com/api/document?collection=statutes-legislation&amp;id=urn:contentItem:51XY-XHR1-NRF4-4003-00000-00&amp;context=" TargetMode="External" /><Relationship Id="rId23" Type="http://schemas.openxmlformats.org/officeDocument/2006/relationships/hyperlink" Target="https://advance.lexis.com/api/document?collection=administrative-codes&amp;id=urn:contentItem:5JYP-FVH0-008G-Y4NX-00000-00&amp;context=" TargetMode="External" /><Relationship Id="rId24" Type="http://schemas.openxmlformats.org/officeDocument/2006/relationships/hyperlink" Target="https://advance.lexis.com/api/document?collection=administrative-codes&amp;id=urn:contentItem:5M19-T2D0-008G-Y24T-00000-00&amp;context=" TargetMode="External" /><Relationship Id="rId25" Type="http://schemas.openxmlformats.org/officeDocument/2006/relationships/hyperlink" Target="https://advance.lexis.com/api/document?collection=administrative-codes&amp;id=urn:contentItem:5KBB-KWD0-008G-Y4WK-00000-00&amp;context=" TargetMode="External" /><Relationship Id="rId26" Type="http://schemas.openxmlformats.org/officeDocument/2006/relationships/hyperlink" Target="https://advance.lexis.com/api/document?collection=administrative-codes&amp;id=urn:contentItem:5KBB-KWD0-008G-Y4WS-00000-00&amp;context=" TargetMode="External" /><Relationship Id="rId27" Type="http://schemas.openxmlformats.org/officeDocument/2006/relationships/hyperlink" Target="https://advance.lexis.com/api/document?collection=administrative-codes&amp;id=urn:contentItem:5KBB-KWC0-008G-Y4W8-00000-00&amp;context=" TargetMode="External" /><Relationship Id="rId28" Type="http://schemas.openxmlformats.org/officeDocument/2006/relationships/hyperlink" Target="https://advance.lexis.com/api/document?collection=administrative-codes&amp;id=urn:contentItem:5KBB-KWC0-008G-Y4WB-00000-00&amp;context=" TargetMode="External" /><Relationship Id="rId29" Type="http://schemas.openxmlformats.org/officeDocument/2006/relationships/hyperlink" Target="https://advance.lexis.com/api/document?collection=administrative-codes&amp;id=urn:contentItem:5JYP-FVJ0-008G-Y4R4-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H4-RJN0-008G-Y19M-00000-00&amp;context=" TargetMode="External" /><Relationship Id="rId31" Type="http://schemas.openxmlformats.org/officeDocument/2006/relationships/hyperlink" Target="https://advance.lexis.com/api/document?collection=administrative-codes&amp;id=urn:contentItem:5KBB-KWD0-008G-Y4WM-00000-00&amp;context=" TargetMode="External" /><Relationship Id="rId32" Type="http://schemas.openxmlformats.org/officeDocument/2006/relationships/hyperlink" Target="https://advance.lexis.com/api/document?collection=administrative-codes&amp;id=urn:contentItem:5KBB-KWC0-008G-Y4WG-00000-00&amp;context=" TargetMode="External" /><Relationship Id="rId33" Type="http://schemas.openxmlformats.org/officeDocument/2006/relationships/hyperlink" Target="https://advance.lexis.com/api/document?collection=administrative-codes&amp;id=urn:contentItem:5JYP-FVH0-008G-Y4PF-00000-00&amp;context=" TargetMode="External" /><Relationship Id="rId34" Type="http://schemas.openxmlformats.org/officeDocument/2006/relationships/hyperlink" Target="https://advance.lexis.com/api/document?collection=administrative-codes&amp;id=urn:contentItem:5KBB-KWD0-008G-Y4WP-00000-00&amp;context=" TargetMode="External" /><Relationship Id="rId35" Type="http://schemas.openxmlformats.org/officeDocument/2006/relationships/hyperlink" Target="mailto:mahruba.uddowla@gsa.gov" TargetMode="Externa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MB-NNP0-006W-82Y6-00000-00&amp;context=" TargetMode="External" /><Relationship Id="rId8" Type="http://schemas.openxmlformats.org/officeDocument/2006/relationships/hyperlink" Target="https://advance.lexis.com/api/document?collection=administrative-codes&amp;id=urn:contentItem:5BF4-41D0-006W-850V-00000-00&amp;context=" TargetMode="External" /><Relationship Id="rId9" Type="http://schemas.openxmlformats.org/officeDocument/2006/relationships/hyperlink" Target="https://advance.lexis.com/api/document?collection=statutes-legislation&amp;id=urn:contentItem:4YF7-GMT1-NRF4-42T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1172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71560294</vt:lpwstr>
  </property>
  <property fmtid="{D5CDD505-2E9C-101B-9397-08002B2CF9AE}" pid="3" name="LADocCount">
    <vt:lpwstr>1</vt:lpwstr>
  </property>
  <property fmtid="{D5CDD505-2E9C-101B-9397-08002B2CF9AE}" pid="4" name="UserPermID">
    <vt:lpwstr>urn:user:PA185916758</vt:lpwstr>
  </property>
</Properties>
</file>