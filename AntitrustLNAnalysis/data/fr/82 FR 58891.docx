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58891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58891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BX, Inc.; Notice of Filing of Amendment No. 2 to a Proposed Rule Change To Adopt Rule 7004 and Chapter XV, Section 11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34-82284; File No. SR-BX-2017-023]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 2017, Nasdaq BX, Inc. ("Exchange" or "BX")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w:t>
      </w:r>
      <w:r>
        <w:rPr>
          <w:rFonts w:ascii="arial" w:eastAsia="arial" w:hAnsi="arial" w:cs="arial"/>
          <w:b/>
          <w:i w:val="0"/>
          <w:strike w:val="0"/>
          <w:noProof w:val="0"/>
          <w:color w:val="000000"/>
          <w:position w:val="0"/>
          <w:sz w:val="20"/>
          <w:u w:val="none"/>
          <w:vertAlign w:val="baseline"/>
        </w:rPr>
        <w:t> [*58892] </w:t>
      </w:r>
      <w:r>
        <w:rPr>
          <w:rFonts w:ascii="arial" w:eastAsia="arial" w:hAnsi="arial" w:cs="arial"/>
          <w:b w:val="0"/>
          <w:i w:val="0"/>
          <w:strike w:val="0"/>
          <w:noProof w:val="0"/>
          <w:color w:val="000000"/>
          <w:position w:val="0"/>
          <w:sz w:val="20"/>
          <w:u w:val="none"/>
          <w:vertAlign w:val="baseline"/>
        </w:rPr>
        <w:t xml:space="preserve"> from the Participants. n8 On November 6, 2017, the Exchange filed Amendment No. 1 to the proposed rule change. n9 On November 9, 2017, the Commission extended the time period within which to approve the proposed rule change or disapprove the proposed rule change to January 14, 2018. n10 On December 4, 2017, the Exchange filed Amendment No. 2 to the proposed rule change, as described in Items I and II below, which Items have been prepared by the Exchange. n11 The Commission is publishing this notice to solicit comments from interested persons on Amendment No.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80697 (May 16, 2017), </w:t>
      </w:r>
      <w:hyperlink r:id="rId10" w:history="1">
        <w:r>
          <w:rPr>
            <w:rFonts w:ascii="arial" w:eastAsia="arial" w:hAnsi="arial" w:cs="arial"/>
            <w:b w:val="0"/>
            <w:i/>
            <w:strike w:val="0"/>
            <w:noProof w:val="0"/>
            <w:color w:val="0077CC"/>
            <w:position w:val="0"/>
            <w:sz w:val="20"/>
            <w:u w:val="single"/>
            <w:vertAlign w:val="baseline"/>
          </w:rPr>
          <w:t>82 FR 23398</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w:t>
        </w:r>
      </w:hyperlink>
      <w:r>
        <w:rPr>
          <w:rFonts w:ascii="arial" w:eastAsia="arial" w:hAnsi="arial" w:cs="arial"/>
          <w:b w:val="0"/>
          <w:i/>
          <w:strike w:val="0"/>
          <w:noProof w:val="0"/>
          <w:color w:val="000000"/>
          <w:position w:val="0"/>
          <w:sz w:val="20"/>
          <w:u w:val="none"/>
          <w:vertAlign w:val="baseline"/>
        </w:rPr>
        <w:t>;2238648-160830.pdf.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Amendment No. 1 to the proposed rule change replaced and superseded the Original Proposal in its entirety and also described the changes made to the Original Proposal. Amendment No. 1 is available on the Commission's website for BX at: </w:t>
      </w:r>
      <w:hyperlink r:id="rId28" w:history="1">
        <w:r>
          <w:rPr>
            <w:rFonts w:ascii="arial" w:eastAsia="arial" w:hAnsi="arial" w:cs="arial"/>
            <w:b w:val="0"/>
            <w:i/>
            <w:strike w:val="0"/>
            <w:noProof w:val="0"/>
            <w:color w:val="0077CC"/>
            <w:position w:val="0"/>
            <w:sz w:val="20"/>
            <w:u w:val="single"/>
            <w:vertAlign w:val="baseline"/>
          </w:rPr>
          <w:t>https://www.sec.gov/comments/sr-bx-2017-023/bx2017023-2673141-161453.pdf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9"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Amendment No. 2 replaces and supersedes Amendment No. 1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 2017, Nasdaq BX, Inc. filed with the Securities and Exchange Commission ("Commission" or "SEC") proposed rule change SR-BX-2017-023 (the "Original Proposal"), pursuant to which the Exchange proposed to adopt a fee schedule to establish the fees for Industry Members related to the National Market System Plan Governing the Consolidated Audit Trail (the "CAT NMS Plan" or "Plan"). n12 On November 6, 2017, the Exchange filed an amendment to the Original Proposal ("Amendment No. 1"), which replaced the Original Proposal in its entirety. The Exchange is now filing this Amendment No. 2 to replace Amendment No. 1 in its entirety. This Amendment No. 2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Amendment, the Exchange is including </w:t>
      </w:r>
      <w:r>
        <w:rPr>
          <w:rFonts w:ascii="arial" w:eastAsia="arial" w:hAnsi="arial" w:cs="arial"/>
          <w:b w:val="0"/>
          <w:i/>
          <w:strike w:val="0"/>
          <w:noProof w:val="0"/>
          <w:color w:val="000000"/>
          <w:position w:val="0"/>
          <w:sz w:val="20"/>
          <w:u w:val="none"/>
          <w:vertAlign w:val="baseline"/>
        </w:rPr>
        <w:t>Exhibit 4,</w:t>
      </w:r>
      <w:r>
        <w:rPr>
          <w:rFonts w:ascii="arial" w:eastAsia="arial" w:hAnsi="arial" w:cs="arial"/>
          <w:b w:val="0"/>
          <w:i w:val="0"/>
          <w:strike w:val="0"/>
          <w:noProof w:val="0"/>
          <w:color w:val="000000"/>
          <w:position w:val="0"/>
          <w:sz w:val="20"/>
          <w:u w:val="none"/>
          <w:vertAlign w:val="baseline"/>
        </w:rPr>
        <w:t xml:space="preserve"> which reflects the changes to the text of the proposed rule change as set forth in the Original Proposal, and </w:t>
      </w:r>
      <w:r>
        <w:rPr>
          <w:rFonts w:ascii="arial" w:eastAsia="arial" w:hAnsi="arial" w:cs="arial"/>
          <w:b w:val="0"/>
          <w:i/>
          <w:strike w:val="0"/>
          <w:noProof w:val="0"/>
          <w:color w:val="000000"/>
          <w:position w:val="0"/>
          <w:sz w:val="20"/>
          <w:u w:val="none"/>
          <w:vertAlign w:val="baseline"/>
        </w:rPr>
        <w:t>Exhibit 5,</w:t>
      </w:r>
      <w:r>
        <w:rPr>
          <w:rFonts w:ascii="arial" w:eastAsia="arial" w:hAnsi="arial" w:cs="arial"/>
          <w:b w:val="0"/>
          <w:i w:val="0"/>
          <w:strike w:val="0"/>
          <w:noProof w:val="0"/>
          <w:color w:val="000000"/>
          <w:position w:val="0"/>
          <w:sz w:val="20"/>
          <w:u w:val="none"/>
          <w:vertAlign w:val="baseline"/>
        </w:rPr>
        <w:t xml:space="preserve"> which reflects all proposed changes to the Exchange's current rule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30" w:history="1">
        <w:r>
          <w:rPr>
            <w:rFonts w:ascii="arial" w:eastAsia="arial" w:hAnsi="arial" w:cs="arial"/>
            <w:b w:val="0"/>
            <w:i/>
            <w:strike w:val="0"/>
            <w:noProof w:val="0"/>
            <w:color w:val="0077CC"/>
            <w:position w:val="0"/>
            <w:sz w:val="20"/>
            <w:u w:val="single"/>
            <w:vertAlign w:val="baseline"/>
          </w:rPr>
          <w:t>http://nasdaqbx.cchwallstreet.com/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w:t>
      </w:r>
      <w:r>
        <w:rPr>
          <w:rFonts w:ascii="arial" w:eastAsia="arial" w:hAnsi="arial" w:cs="arial"/>
          <w:b/>
          <w:i w:val="0"/>
          <w:strike w:val="0"/>
          <w:noProof w:val="0"/>
          <w:color w:val="000000"/>
          <w:position w:val="0"/>
          <w:sz w:val="20"/>
          <w:u w:val="none"/>
          <w:vertAlign w:val="baseline"/>
        </w:rPr>
        <w:t> [*58893] </w:t>
      </w:r>
      <w:r>
        <w:rPr>
          <w:rFonts w:ascii="arial" w:eastAsia="arial" w:hAnsi="arial" w:cs="arial"/>
          <w:b w:val="0"/>
          <w:i w:val="0"/>
          <w:strike w:val="0"/>
          <w:noProof w:val="0"/>
          <w:color w:val="000000"/>
          <w:position w:val="0"/>
          <w:sz w:val="20"/>
          <w:u w:val="none"/>
          <w:vertAlign w:val="baseline"/>
        </w:rPr>
        <w:t xml:space="preserve"> Accordingly, the Exchange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80248 (March 15, 2017), </w:t>
      </w:r>
      <w:hyperlink r:id="rId31"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Release No. 80326 (March 29, 2017), </w:t>
      </w:r>
      <w:hyperlink r:id="rId32"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79902 (January 30, 2017), </w:t>
      </w:r>
      <w:hyperlink r:id="rId33"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5"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6"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7"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80697 (May 16, 2017), </w:t>
      </w:r>
      <w:hyperlink r:id="rId10" w:history="1">
        <w:r>
          <w:rPr>
            <w:rFonts w:ascii="arial" w:eastAsia="arial" w:hAnsi="arial" w:cs="arial"/>
            <w:b w:val="0"/>
            <w:i/>
            <w:strike w:val="0"/>
            <w:noProof w:val="0"/>
            <w:color w:val="0077CC"/>
            <w:position w:val="0"/>
            <w:sz w:val="20"/>
            <w:u w:val="single"/>
            <w:vertAlign w:val="baseline"/>
          </w:rPr>
          <w:t>82 FR 23398</w:t>
        </w:r>
      </w:hyperlink>
      <w:r>
        <w:rPr>
          <w:rFonts w:ascii="arial" w:eastAsia="arial" w:hAnsi="arial" w:cs="arial"/>
          <w:b w:val="0"/>
          <w:i w:val="0"/>
          <w:strike w:val="0"/>
          <w:noProof w:val="0"/>
          <w:color w:val="000000"/>
          <w:position w:val="0"/>
          <w:sz w:val="20"/>
          <w:u w:val="none"/>
          <w:vertAlign w:val="baseline"/>
        </w:rPr>
        <w:t xml:space="preserve"> (May 22, 2017) (SR-BX-2017-023).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w:t>
      </w:r>
      <w:r>
        <w:rPr>
          <w:rFonts w:ascii="arial" w:eastAsia="arial" w:hAnsi="arial" w:cs="arial"/>
          <w:b/>
          <w:i w:val="0"/>
          <w:strike w:val="0"/>
          <w:noProof w:val="0"/>
          <w:color w:val="000000"/>
          <w:position w:val="0"/>
          <w:sz w:val="20"/>
          <w:u w:val="none"/>
          <w:vertAlign w:val="baseline"/>
        </w:rPr>
        <w:t> [*58894] </w:t>
      </w:r>
      <w:r>
        <w:rPr>
          <w:rFonts w:ascii="arial" w:eastAsia="arial" w:hAnsi="arial" w:cs="arial"/>
          <w:b w:val="0"/>
          <w:i w:val="0"/>
          <w:strike w:val="0"/>
          <w:noProof w:val="0"/>
          <w:color w:val="000000"/>
          <w:position w:val="0"/>
          <w:sz w:val="20"/>
          <w:u w:val="none"/>
          <w:vertAlign w:val="baseline"/>
        </w:rPr>
        <w:t xml:space="preserve">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w:t>
      </w:r>
      <w:r>
        <w:rPr>
          <w:rFonts w:ascii="arial" w:eastAsia="arial" w:hAnsi="arial" w:cs="arial"/>
          <w:b/>
          <w:i w:val="0"/>
          <w:strike w:val="0"/>
          <w:noProof w:val="0"/>
          <w:color w:val="000000"/>
          <w:position w:val="0"/>
          <w:sz w:val="20"/>
          <w:u w:val="none"/>
          <w:vertAlign w:val="baseline"/>
        </w:rPr>
        <w:t> [*58895] </w:t>
      </w:r>
      <w:r>
        <w:rPr>
          <w:rFonts w:ascii="arial" w:eastAsia="arial" w:hAnsi="arial" w:cs="arial"/>
          <w:b w:val="0"/>
          <w:i w:val="0"/>
          <w:strike w:val="0"/>
          <w:noProof w:val="0"/>
          <w:color w:val="000000"/>
          <w:position w:val="0"/>
          <w:sz w:val="20"/>
          <w:u w:val="none"/>
          <w:vertAlign w:val="baseline"/>
        </w:rPr>
        <w:t xml:space="preserve">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take into account distinctions in the </w:t>
      </w:r>
      <w:r>
        <w:rPr>
          <w:rFonts w:ascii="arial" w:eastAsia="arial" w:hAnsi="arial" w:cs="arial"/>
          <w:b/>
          <w:i w:val="0"/>
          <w:strike w:val="0"/>
          <w:noProof w:val="0"/>
          <w:color w:val="000000"/>
          <w:position w:val="0"/>
          <w:sz w:val="20"/>
          <w:u w:val="none"/>
          <w:vertAlign w:val="baseline"/>
        </w:rPr>
        <w:t> [*58896] </w:t>
      </w:r>
      <w:r>
        <w:rPr>
          <w:rFonts w:ascii="arial" w:eastAsia="arial" w:hAnsi="arial" w:cs="arial"/>
          <w:b w:val="0"/>
          <w:i w:val="0"/>
          <w:strike w:val="0"/>
          <w:noProof w:val="0"/>
          <w:color w:val="000000"/>
          <w:position w:val="0"/>
          <w:sz w:val="20"/>
          <w:u w:val="none"/>
          <w:vertAlign w:val="baseline"/>
        </w:rPr>
        <w:t xml:space="preserv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w:t>
      </w:r>
      <w:r>
        <w:rPr>
          <w:rFonts w:ascii="arial" w:eastAsia="arial" w:hAnsi="arial" w:cs="arial"/>
          <w:b/>
          <w:i w:val="0"/>
          <w:strike w:val="0"/>
          <w:noProof w:val="0"/>
          <w:color w:val="000000"/>
          <w:position w:val="0"/>
          <w:sz w:val="20"/>
          <w:u w:val="none"/>
          <w:vertAlign w:val="baseline"/>
        </w:rPr>
        <w:t> [*58897] </w:t>
      </w:r>
      <w:r>
        <w:rPr>
          <w:rFonts w:ascii="arial" w:eastAsia="arial" w:hAnsi="arial" w:cs="arial"/>
          <w:b w:val="0"/>
          <w:i w:val="0"/>
          <w:strike w:val="0"/>
          <w:noProof w:val="0"/>
          <w:color w:val="000000"/>
          <w:position w:val="0"/>
          <w:sz w:val="20"/>
          <w:u w:val="none"/>
          <w:vertAlign w:val="baseline"/>
        </w:rPr>
        <w:t xml:space="preserve">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 Industry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 and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w:t>
      </w:r>
      <w:r>
        <w:rPr>
          <w:rFonts w:ascii="arial" w:eastAsia="arial" w:hAnsi="arial" w:cs="arial"/>
          <w:b/>
          <w:i w:val="0"/>
          <w:strike w:val="0"/>
          <w:noProof w:val="0"/>
          <w:color w:val="000000"/>
          <w:position w:val="0"/>
          <w:sz w:val="20"/>
          <w:u w:val="none"/>
          <w:vertAlign w:val="baseline"/>
        </w:rPr>
        <w:t> [*58899] </w:t>
      </w:r>
      <w:r>
        <w:rPr>
          <w:rFonts w:ascii="arial" w:eastAsia="arial" w:hAnsi="arial" w:cs="arial"/>
          <w:b w:val="0"/>
          <w:i w:val="0"/>
          <w:strike w:val="0"/>
          <w:noProof w:val="0"/>
          <w:color w:val="000000"/>
          <w:position w:val="0"/>
          <w:sz w:val="20"/>
          <w:u w:val="none"/>
          <w:vertAlign w:val="baseline"/>
        </w:rPr>
        <w:t xml:space="preserve">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2017), </w:t>
      </w:r>
      <w:hyperlink r:id="rId39"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subject to higher tiers than their </w:t>
      </w:r>
      <w:r>
        <w:rPr>
          <w:rFonts w:ascii="arial" w:eastAsia="arial" w:hAnsi="arial" w:cs="arial"/>
          <w:b/>
          <w:i w:val="0"/>
          <w:strike w:val="0"/>
          <w:noProof w:val="0"/>
          <w:color w:val="000000"/>
          <w:position w:val="0"/>
          <w:sz w:val="20"/>
          <w:u w:val="none"/>
          <w:vertAlign w:val="baseline"/>
        </w:rPr>
        <w:t> [*58900] </w:t>
      </w:r>
      <w:r>
        <w:rPr>
          <w:rFonts w:ascii="arial" w:eastAsia="arial" w:hAnsi="arial" w:cs="arial"/>
          <w:b w:val="0"/>
          <w:i w:val="0"/>
          <w:strike w:val="0"/>
          <w:noProof w:val="0"/>
          <w:color w:val="000000"/>
          <w:position w:val="0"/>
          <w:sz w:val="20"/>
          <w:u w:val="none"/>
          <w:vertAlign w:val="baseline"/>
        </w:rPr>
        <w:t xml:space="preserve"> operations may warrant. To address this potential concern, the Operating Committee determined to discount the OTC Equity Securities market share of Execution Venue ATSs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w:t>
      </w:r>
      <w:r>
        <w:rPr>
          <w:rFonts w:ascii="arial" w:eastAsia="arial" w:hAnsi="arial" w:cs="arial"/>
          <w:b/>
          <w:i w:val="0"/>
          <w:strike w:val="0"/>
          <w:noProof w:val="0"/>
          <w:color w:val="000000"/>
          <w:position w:val="0"/>
          <w:sz w:val="20"/>
          <w:u w:val="none"/>
          <w:vertAlign w:val="baseline"/>
        </w:rPr>
        <w:t> [*58901] </w:t>
      </w:r>
      <w:r>
        <w:rPr>
          <w:rFonts w:ascii="arial" w:eastAsia="arial" w:hAnsi="arial" w:cs="arial"/>
          <w:b w:val="0"/>
          <w:i w:val="0"/>
          <w:strike w:val="0"/>
          <w:noProof w:val="0"/>
          <w:color w:val="000000"/>
          <w:position w:val="0"/>
          <w:sz w:val="20"/>
          <w:u w:val="none"/>
          <w:vertAlign w:val="baseline"/>
        </w:rPr>
        <w:t xml:space="preserve">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w:t>
      </w:r>
      <w:r>
        <w:rPr>
          <w:rFonts w:ascii="arial" w:eastAsia="arial" w:hAnsi="arial" w:cs="arial"/>
          <w:b/>
          <w:i w:val="0"/>
          <w:strike w:val="0"/>
          <w:noProof w:val="0"/>
          <w:color w:val="000000"/>
          <w:position w:val="0"/>
          <w:sz w:val="20"/>
          <w:u w:val="none"/>
          <w:vertAlign w:val="baseline"/>
        </w:rPr>
        <w:t> [*58902] </w:t>
      </w:r>
      <w:r>
        <w:rPr>
          <w:rFonts w:ascii="arial" w:eastAsia="arial" w:hAnsi="arial" w:cs="arial"/>
          <w:b w:val="0"/>
          <w:i w:val="0"/>
          <w:strike w:val="0"/>
          <w:noProof w:val="0"/>
          <w:color w:val="000000"/>
          <w:position w:val="0"/>
          <w:sz w:val="20"/>
          <w:u w:val="none"/>
          <w:vertAlign w:val="baseline"/>
        </w:rPr>
        <w:t xml:space="preserve">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pict>
          <v:shape id="_x0000_i1028" type="#_x0000_t75" style="width:432.06pt;height:442.56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[*58904] </w:t>
      </w:r>
    </w:p>
    <w:p>
      <w:pPr>
        <w:keepNext w:val="0"/>
        <w:spacing w:before="200" w:after="0" w:line="260" w:lineRule="atLeast"/>
        <w:ind w:left="0" w:right="0" w:firstLine="0"/>
        <w:jc w:val="both"/>
      </w:pPr>
      <w:r>
        <w:pict>
          <v:shape id="_x0000_i1029" type="#_x0000_t75" style="width:432.06pt;height:442.56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30" type="#_x0000_t75" style="width:432.06pt;height:256.54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123.77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 57</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w:t>
      </w:r>
      <w:r>
        <w:rPr>
          <w:rFonts w:ascii="arial" w:eastAsia="arial" w:hAnsi="arial" w:cs="arial"/>
          <w:b/>
          <w:i w:val="0"/>
          <w:strike w:val="0"/>
          <w:noProof w:val="0"/>
          <w:color w:val="000000"/>
          <w:position w:val="0"/>
          <w:sz w:val="20"/>
          <w:u w:val="none"/>
          <w:vertAlign w:val="baseline"/>
        </w:rPr>
        <w:t> [*58906] </w:t>
      </w:r>
      <w:r>
        <w:rPr>
          <w:rFonts w:ascii="arial" w:eastAsia="arial" w:hAnsi="arial" w:cs="arial"/>
          <w:b w:val="0"/>
          <w:i w:val="0"/>
          <w:strike w:val="0"/>
          <w:noProof w:val="0"/>
          <w:color w:val="000000"/>
          <w:position w:val="0"/>
          <w:sz w:val="20"/>
          <w:u w:val="none"/>
          <w:vertAlign w:val="baseline"/>
        </w:rPr>
        <w:t xml:space="preserve">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6810 and Chapter IX, Section 8(a)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w:t>
      </w:r>
      <w:r>
        <w:rPr>
          <w:rFonts w:ascii="arial" w:eastAsia="arial" w:hAnsi="arial" w:cs="arial"/>
          <w:b/>
          <w:i w:val="0"/>
          <w:strike w:val="0"/>
          <w:noProof w:val="0"/>
          <w:color w:val="000000"/>
          <w:position w:val="0"/>
          <w:sz w:val="20"/>
          <w:u w:val="none"/>
          <w:vertAlign w:val="baseline"/>
        </w:rPr>
        <w:t> [*58908] </w:t>
      </w:r>
      <w:r>
        <w:rPr>
          <w:rFonts w:ascii="arial" w:eastAsia="arial" w:hAnsi="arial" w:cs="arial"/>
          <w:b w:val="0"/>
          <w:i w:val="0"/>
          <w:strike w:val="0"/>
          <w:noProof w:val="0"/>
          <w:color w:val="000000"/>
          <w:position w:val="0"/>
          <w:sz w:val="20"/>
          <w:u w:val="none"/>
          <w:vertAlign w:val="baseline"/>
        </w:rPr>
        <w:t xml:space="preserve">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w:t>
      </w:r>
      <w:r>
        <w:rPr>
          <w:rFonts w:ascii="arial" w:eastAsia="arial" w:hAnsi="arial" w:cs="arial"/>
          <w:b w:val="0"/>
          <w:i/>
          <w:strike w:val="0"/>
          <w:noProof w:val="0"/>
          <w:color w:val="000000"/>
          <w:position w:val="0"/>
          <w:sz w:val="20"/>
          <w:u w:val="none"/>
          <w:vertAlign w:val="baseline"/>
        </w:rPr>
        <w:t>Regulatory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w:t>
      </w:r>
      <w:r>
        <w:rPr>
          <w:rFonts w:ascii="arial" w:eastAsia="arial" w:hAnsi="arial" w:cs="arial"/>
          <w:b/>
          <w:i w:val="0"/>
          <w:strike w:val="0"/>
          <w:noProof w:val="0"/>
          <w:color w:val="000000"/>
          <w:position w:val="0"/>
          <w:sz w:val="20"/>
          <w:u w:val="none"/>
          <w:vertAlign w:val="baseline"/>
        </w:rPr>
        <w:t> [*58909] </w:t>
      </w:r>
      <w:r>
        <w:rPr>
          <w:rFonts w:ascii="arial" w:eastAsia="arial" w:hAnsi="arial" w:cs="arial"/>
          <w:b w:val="0"/>
          <w:i w:val="0"/>
          <w:strike w:val="0"/>
          <w:noProof w:val="0"/>
          <w:color w:val="000000"/>
          <w:position w:val="0"/>
          <w:sz w:val="20"/>
          <w:u w:val="none"/>
          <w:vertAlign w:val="baseline"/>
        </w:rPr>
        <w:t xml:space="preserve">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Suspension Order at 31664-5. </w:t>
      </w:r>
      <w:r>
        <w:rPr>
          <w:rFonts w:ascii="arial" w:eastAsia="arial" w:hAnsi="arial" w:cs="arial"/>
          <w:b/>
          <w:i w:val="0"/>
          <w:strike w:val="0"/>
          <w:noProof w:val="0"/>
          <w:color w:val="000000"/>
          <w:position w:val="0"/>
          <w:sz w:val="20"/>
          <w:u w:val="none"/>
          <w:vertAlign w:val="baseline"/>
        </w:rPr>
        <w:t> [*58910]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trading OTC Equity Securities to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w:t>
      </w:r>
      <w:r>
        <w:rPr>
          <w:rFonts w:ascii="arial" w:eastAsia="arial" w:hAnsi="arial" w:cs="arial"/>
          <w:b/>
          <w:i w:val="0"/>
          <w:strike w:val="0"/>
          <w:noProof w:val="0"/>
          <w:color w:val="000000"/>
          <w:position w:val="0"/>
          <w:sz w:val="20"/>
          <w:u w:val="none"/>
          <w:vertAlign w:val="baseline"/>
        </w:rPr>
        <w:t> [*58911] </w:t>
      </w:r>
      <w:r>
        <w:rPr>
          <w:rFonts w:ascii="arial" w:eastAsia="arial" w:hAnsi="arial" w:cs="arial"/>
          <w:b w:val="0"/>
          <w:i w:val="0"/>
          <w:strike w:val="0"/>
          <w:noProof w:val="0"/>
          <w:color w:val="000000"/>
          <w:position w:val="0"/>
          <w:sz w:val="20"/>
          <w:u w:val="none"/>
          <w:vertAlign w:val="baseline"/>
        </w:rPr>
        <w:t xml:space="preserv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w:t>
      </w:r>
      <w:r>
        <w:rPr>
          <w:rFonts w:ascii="arial" w:eastAsia="arial" w:hAnsi="arial" w:cs="arial"/>
          <w:b/>
          <w:i w:val="0"/>
          <w:strike w:val="0"/>
          <w:noProof w:val="0"/>
          <w:color w:val="000000"/>
          <w:position w:val="0"/>
          <w:sz w:val="20"/>
          <w:u w:val="none"/>
          <w:vertAlign w:val="baseline"/>
        </w:rPr>
        <w:t> [*58912] </w:t>
      </w:r>
      <w:r>
        <w:rPr>
          <w:rFonts w:ascii="arial" w:eastAsia="arial" w:hAnsi="arial" w:cs="arial"/>
          <w:b w:val="0"/>
          <w:i w:val="0"/>
          <w:strike w:val="0"/>
          <w:noProof w:val="0"/>
          <w:color w:val="000000"/>
          <w:position w:val="0"/>
          <w:sz w:val="20"/>
          <w:u w:val="none"/>
          <w:vertAlign w:val="baseline"/>
        </w:rPr>
        <w:t xml:space="preserv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Release No. 67457 (July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w:t>
      </w:r>
      <w:r>
        <w:rPr>
          <w:rFonts w:ascii="arial" w:eastAsia="arial" w:hAnsi="arial" w:cs="arial"/>
          <w:b/>
          <w:i w:val="0"/>
          <w:strike w:val="0"/>
          <w:noProof w:val="0"/>
          <w:color w:val="000000"/>
          <w:position w:val="0"/>
          <w:sz w:val="20"/>
          <w:u w:val="none"/>
          <w:vertAlign w:val="baseline"/>
        </w:rPr>
        <w:t> [*58913] </w:t>
      </w:r>
      <w:r>
        <w:rPr>
          <w:rFonts w:ascii="arial" w:eastAsia="arial" w:hAnsi="arial" w:cs="arial"/>
          <w:b w:val="0"/>
          <w:i w:val="0"/>
          <w:strike w:val="0"/>
          <w:noProof w:val="0"/>
          <w:color w:val="000000"/>
          <w:position w:val="0"/>
          <w:sz w:val="20"/>
          <w:u w:val="none"/>
          <w:vertAlign w:val="baseline"/>
        </w:rPr>
        <w:t xml:space="preserve">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various funding model alternatives discussed above regarding discounts, number of tiers and allocation percentages, the Operating Committee also discussed other possible funding models. For example, the Operating Committee considered </w:t>
      </w:r>
      <w:r>
        <w:rPr>
          <w:rFonts w:ascii="arial" w:eastAsia="arial" w:hAnsi="arial" w:cs="arial"/>
          <w:b/>
          <w:i w:val="0"/>
          <w:strike w:val="0"/>
          <w:noProof w:val="0"/>
          <w:color w:val="000000"/>
          <w:position w:val="0"/>
          <w:sz w:val="20"/>
          <w:u w:val="none"/>
          <w:vertAlign w:val="baseline"/>
        </w:rPr>
        <w:t> [*58914] </w:t>
      </w:r>
      <w:r>
        <w:rPr>
          <w:rFonts w:ascii="arial" w:eastAsia="arial" w:hAnsi="arial" w:cs="arial"/>
          <w:b w:val="0"/>
          <w:i w:val="0"/>
          <w:strike w:val="0"/>
          <w:noProof w:val="0"/>
          <w:color w:val="000000"/>
          <w:position w:val="0"/>
          <w:sz w:val="20"/>
          <w:u w:val="none"/>
          <w:vertAlign w:val="baseline"/>
        </w:rPr>
        <w:t xml:space="preserve">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n89 in general, and furthers the objectives of Sections 6(b)(4) and 6(b)(5) of the Act, n90 in particular, in that it provides for the equitable allocation of reasonable dues, fees, and other charges among members and issuers and other persons using any facility, is not designed to permit unfair discrimination between customers, issuers, brokers, or dealers, and is designed to prevent fraudulent and manipulative acts and practices, to promote just and equitable principles of trade, and, in general, to protect investors and the public interest.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w:t>
      </w:r>
      <w:r>
        <w:rPr>
          <w:rFonts w:ascii="arial" w:eastAsia="arial" w:hAnsi="arial" w:cs="arial"/>
          <w:b/>
          <w:i w:val="0"/>
          <w:strike w:val="0"/>
          <w:noProof w:val="0"/>
          <w:color w:val="000000"/>
          <w:position w:val="0"/>
          <w:sz w:val="20"/>
          <w:u w:val="none"/>
          <w:vertAlign w:val="baseline"/>
        </w:rPr>
        <w:t> [*58915] </w:t>
      </w:r>
      <w:r>
        <w:rPr>
          <w:rFonts w:ascii="arial" w:eastAsia="arial" w:hAnsi="arial" w:cs="arial"/>
          <w:b w:val="0"/>
          <w:i w:val="0"/>
          <w:strike w:val="0"/>
          <w:noProof w:val="0"/>
          <w:color w:val="000000"/>
          <w:position w:val="0"/>
          <w:sz w:val="20"/>
          <w:u w:val="none"/>
          <w:vertAlign w:val="baseline"/>
        </w:rPr>
        <w:t xml:space="preserv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2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Commenters' views as to whether the allocation of 25% of CAT costs to </w:t>
      </w:r>
      <w:r>
        <w:rPr>
          <w:rFonts w:ascii="arial" w:eastAsia="arial" w:hAnsi="arial" w:cs="arial"/>
          <w:b/>
          <w:i w:val="0"/>
          <w:strike w:val="0"/>
          <w:noProof w:val="0"/>
          <w:color w:val="000000"/>
          <w:position w:val="0"/>
          <w:sz w:val="20"/>
          <w:u w:val="none"/>
          <w:vertAlign w:val="baseline"/>
        </w:rPr>
        <w:t> [*58916] </w:t>
      </w:r>
      <w:r>
        <w:rPr>
          <w:rFonts w:ascii="arial" w:eastAsia="arial" w:hAnsi="arial" w:cs="arial"/>
          <w:b w:val="0"/>
          <w:i w:val="0"/>
          <w:strike w:val="0"/>
          <w:noProof w:val="0"/>
          <w:color w:val="000000"/>
          <w:position w:val="0"/>
          <w:sz w:val="20"/>
          <w:u w:val="none"/>
          <w:vertAlign w:val="baseline"/>
        </w:rPr>
        <w:t xml:space="preserve">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n96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 </w:t>
      </w:r>
      <w:r>
        <w:rPr>
          <w:rFonts w:ascii="arial" w:eastAsia="arial" w:hAnsi="arial" w:cs="arial"/>
          <w:b/>
          <w:i w:val="0"/>
          <w:strike w:val="0"/>
          <w:noProof w:val="0"/>
          <w:color w:val="000000"/>
          <w:position w:val="0"/>
          <w:sz w:val="20"/>
          <w:u w:val="none"/>
          <w:vertAlign w:val="baseline"/>
        </w:rPr>
        <w:t> [*58917]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SR-BX-2017-023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SR-BX-2017-023.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SR-BX-2017-023, and should be submitted on or before January 4,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authority.&lt;98&gt;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2017-27006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58891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D-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www.sec.gov/comments/sr-bx-2017-023/bx2017023-2673141-161453.pdf" TargetMode="External" /><Relationship Id="rId29" Type="http://schemas.openxmlformats.org/officeDocument/2006/relationships/hyperlink" Target="https://advance.lexis.com/api/document?collection=administrative-codes&amp;id=urn:contentItem:5PYV-R2X0-006W-81MM-00000-00&amp;context=" TargetMode="External" /><Relationship Id="rId3" Type="http://schemas.openxmlformats.org/officeDocument/2006/relationships/fontTable" Target="fontTable.xml" /><Relationship Id="rId30" Type="http://schemas.openxmlformats.org/officeDocument/2006/relationships/hyperlink" Target="http://nasdaqbx.cchwallstreet.com/" TargetMode="External" /><Relationship Id="rId31" Type="http://schemas.openxmlformats.org/officeDocument/2006/relationships/hyperlink" Target="https://advance.lexis.com/api/document?collection=administrative-codes&amp;id=urn:contentItem:5N4M-G290-006W-83WC-00000-00&amp;context=" TargetMode="External" /><Relationship Id="rId32" Type="http://schemas.openxmlformats.org/officeDocument/2006/relationships/hyperlink" Target="https://advance.lexis.com/api/document?collection=administrative-codes&amp;id=urn:contentItem:5N7M-0R40-006W-8021-00000-00&amp;context=" TargetMode="External" /><Relationship Id="rId33" Type="http://schemas.openxmlformats.org/officeDocument/2006/relationships/hyperlink" Target="https://advance.lexis.com/api/document?collection=administrative-codes&amp;id=urn:contentItem:5MST-XP80-006W-850P-00000-00&amp;context=" TargetMode="External" /><Relationship Id="rId34" Type="http://schemas.openxmlformats.org/officeDocument/2006/relationships/hyperlink" Target="https://advance.lexis.com/api/document?collection=statutes-legislation&amp;id=urn:contentItem:4YF7-GK71-NRF4-4360-00000-00&amp;context=" TargetMode="External" /><Relationship Id="rId35" Type="http://schemas.openxmlformats.org/officeDocument/2006/relationships/hyperlink" Target="https://advance.lexis.com/api/document?collection=administrative-codes&amp;id=urn:contentItem:5MJ8-4SN0-008G-Y37V-00000-00&amp;context=" TargetMode="External" /><Relationship Id="rId36" Type="http://schemas.openxmlformats.org/officeDocument/2006/relationships/hyperlink" Target="https://advance.lexis.com/api/document?collection=administrative-codes&amp;id=urn:contentItem:5JSY-P7D0-006W-8255-00000-00&amp;context=" TargetMode="External" /><Relationship Id="rId37" Type="http://schemas.openxmlformats.org/officeDocument/2006/relationships/hyperlink" Target="https://advance.lexis.com/api/document?collection=administrative-codes&amp;id=urn:contentItem:5M7G-5J10-006W-82HT-00000-00&amp;context=" TargetMode="External" /><Relationship Id="rId38" Type="http://schemas.openxmlformats.org/officeDocument/2006/relationships/image" Target="media/image1.png" /><Relationship Id="rId39" Type="http://schemas.openxmlformats.org/officeDocument/2006/relationships/hyperlink" Target="https://advance.lexis.com/api/document?collection=administrative-codes&amp;id=urn:contentItem:5J7T-V0M0-006W-8422-00000-00&amp;context="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image" Target="media/image3.png" /><Relationship Id="rId42" Type="http://schemas.openxmlformats.org/officeDocument/2006/relationships/image" Target="media/image4.png"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7S-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58944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