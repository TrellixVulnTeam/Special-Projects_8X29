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50652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148, Tuesday, August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50652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Governing Fees for Services Performed in Connection with Licensing and Related Services--2016 Update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EP 542 (Sub-No. 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1002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updates for 2016 the fees that the public must pay to file certain cases and pleadings with the Board. In this update, the following results are obtained: 18 fees increased by $ 50 or less, 15 fees increased by $ 100 to $ 199, 23 fees increased by $ 200 to $ 300, 19 fees increased by more than $ 300, and the remaining 58 fees will be maintained at their current level.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49 CFR 1002.3</w:t>
        </w:r>
      </w:hyperlink>
      <w:r>
        <w:rPr>
          <w:rFonts w:ascii="arial" w:eastAsia="arial" w:hAnsi="arial" w:cs="arial"/>
          <w:b w:val="0"/>
          <w:i w:val="0"/>
          <w:strike w:val="0"/>
          <w:noProof w:val="0"/>
          <w:color w:val="000000"/>
          <w:position w:val="0"/>
          <w:sz w:val="20"/>
          <w:u w:val="none"/>
          <w:vertAlign w:val="baseline"/>
        </w:rPr>
        <w:t xml:space="preserve"> provide for an annual update of the Board's entire user-fee schedule. Fees are generally revised based on the cost study formula set forth at </w:t>
      </w:r>
      <w:hyperlink r:id="rId8" w:history="1">
        <w:r>
          <w:rPr>
            <w:rFonts w:ascii="arial" w:eastAsia="arial" w:hAnsi="arial" w:cs="arial"/>
            <w:b w:val="0"/>
            <w:i/>
            <w:strike w:val="0"/>
            <w:noProof w:val="0"/>
            <w:color w:val="0077CC"/>
            <w:position w:val="0"/>
            <w:sz w:val="20"/>
            <w:u w:val="single"/>
            <w:vertAlign w:val="baseline"/>
          </w:rPr>
          <w:t>49 CFR 1002.3(d)</w:t>
        </w:r>
      </w:hyperlink>
      <w:r>
        <w:rPr>
          <w:rFonts w:ascii="arial" w:eastAsia="arial" w:hAnsi="arial" w:cs="arial"/>
          <w:b w:val="0"/>
          <w:i w:val="0"/>
          <w:strike w:val="0"/>
          <w:noProof w:val="0"/>
          <w:color w:val="000000"/>
          <w:position w:val="0"/>
          <w:sz w:val="20"/>
          <w:u w:val="none"/>
          <w:vertAlign w:val="baseline"/>
        </w:rPr>
        <w:t xml:space="preserve">. As compared with the 2015 fee update, the 2016 fee changes adopted here reflect a combination of a 1.46% across-the-board increase to salary costs; no change in publication cost levels; increases to two of the three Board Overhead cost factors; and a slight decrease to the third Board Overhead cost factor from its comparable 2015 level, resulting from the mechanical application of the update formula in </w:t>
      </w:r>
      <w:hyperlink r:id="rId8" w:history="1">
        <w:r>
          <w:rPr>
            <w:rFonts w:ascii="arial" w:eastAsia="arial" w:hAnsi="arial" w:cs="arial"/>
            <w:b w:val="0"/>
            <w:i/>
            <w:strike w:val="0"/>
            <w:noProof w:val="0"/>
            <w:color w:val="0077CC"/>
            <w:position w:val="0"/>
            <w:sz w:val="20"/>
            <w:u w:val="single"/>
            <w:vertAlign w:val="baseline"/>
          </w:rPr>
          <w:t>49 CFR 1002.3(d)</w:t>
        </w:r>
      </w:hyperlink>
      <w:r>
        <w:rPr>
          <w:rFonts w:ascii="arial" w:eastAsia="arial" w:hAnsi="arial" w:cs="arial"/>
          <w:b w:val="0"/>
          <w:i w:val="0"/>
          <w:strike w:val="0"/>
          <w:noProof w:val="0"/>
          <w:color w:val="000000"/>
          <w:position w:val="0"/>
          <w:sz w:val="20"/>
          <w:u w:val="none"/>
          <w:vertAlign w:val="baseline"/>
        </w:rPr>
        <w:t xml:space="preserve">. Results from the formula application indicate that justified fee amounts in this 2016 update decision either remain unchanged (58 fee items), increase by $ 50 or less (18 fee items), increase by $ 300 or less (38 fee items) or increase over $ 300 (19 fee items) from their respective 2015 update levels. No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fee items are proposed in this proceeding. However, there is an expansion of existing fee item 98 to now include monthly and quarterly Waybill </w:t>
      </w:r>
      <w:r>
        <w:rPr>
          <w:rFonts w:ascii="arial" w:eastAsia="arial" w:hAnsi="arial" w:cs="arial"/>
          <w:b/>
          <w:i w:val="0"/>
          <w:strike w:val="0"/>
          <w:noProof w:val="0"/>
          <w:color w:val="000000"/>
          <w:position w:val="0"/>
          <w:sz w:val="20"/>
          <w:u w:val="none"/>
          <w:vertAlign w:val="baseline"/>
        </w:rPr>
        <w:t> [*50653] </w:t>
      </w:r>
      <w:r>
        <w:rPr>
          <w:rFonts w:ascii="arial" w:eastAsia="arial" w:hAnsi="arial" w:cs="arial"/>
          <w:b w:val="0"/>
          <w:i w:val="0"/>
          <w:strike w:val="0"/>
          <w:noProof w:val="0"/>
          <w:color w:val="000000"/>
          <w:position w:val="0"/>
          <w:sz w:val="20"/>
          <w:u w:val="none"/>
          <w:vertAlign w:val="baseline"/>
        </w:rPr>
        <w:t xml:space="preserve"> request data. Therefore, the Board finds that notice and comment are unnecessary for this proceeding.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Fees for Servs.--1990 Update, 7 I.C.C.2d 3 (1990); </w:t>
      </w:r>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 xml:space="preserve"> Governing Fees for Servs.--1991 Update, 8 I.C.C.2d 13 (1991);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 xml:space="preserve"> Governing Fees for Servs.--1993 Update, 9 I.C.C.2d 855 (1993).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is contained in the Board's decision. To obtain a free copy of the full decision, visit the Board's Web site at </w:t>
      </w:r>
      <w:hyperlink r:id="rId11" w:history="1">
        <w:r>
          <w:rPr>
            <w:rFonts w:ascii="arial" w:eastAsia="arial" w:hAnsi="arial" w:cs="arial"/>
            <w:b w:val="0"/>
            <w:i/>
            <w:strike w:val="0"/>
            <w:noProof w:val="0"/>
            <w:color w:val="0077CC"/>
            <w:position w:val="0"/>
            <w:sz w:val="20"/>
            <w:u w:val="single"/>
            <w:vertAlign w:val="baseline"/>
          </w:rPr>
          <w:t>http://www.stb.dot.gov</w:t>
        </w:r>
      </w:hyperlink>
      <w:r>
        <w:rPr>
          <w:rFonts w:ascii="arial" w:eastAsia="arial" w:hAnsi="arial" w:cs="arial"/>
          <w:b w:val="0"/>
          <w:i w:val="0"/>
          <w:strike w:val="0"/>
          <w:noProof w:val="0"/>
          <w:color w:val="000000"/>
          <w:position w:val="0"/>
          <w:sz w:val="20"/>
          <w:u w:val="none"/>
          <w:vertAlign w:val="baseline"/>
        </w:rPr>
        <w:t xml:space="preserve"> or call (202) 245-0245. [Assistance for the hearing impaired is available through Federal Information Relay Services (FIRS): (800) 877-8339.]</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Common carriers, and Freedom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Decided: July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Board, Chairman Elliott, Vice Chairman Miller, and Commissioner Begeman.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Tia L. Delano,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Clearance Clerk.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title 49, chapter X, part 1002,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49 U.S.C. 1321(a)</w:t>
        </w:r>
      </w:hyperlink>
      <w:r>
        <w:rPr>
          <w:rFonts w:ascii="arial" w:eastAsia="arial" w:hAnsi="arial" w:cs="arial"/>
          <w:b w:val="0"/>
          <w:i w:val="0"/>
          <w:strike w:val="0"/>
          <w:noProof w:val="0"/>
          <w:color w:val="000000"/>
          <w:position w:val="0"/>
          <w:sz w:val="20"/>
          <w:u w:val="none"/>
          <w:vertAlign w:val="baseline"/>
        </w:rPr>
        <w:t xml:space="preserve">. Section 1002.1(g)(11) is also issued under </w:t>
      </w:r>
      <w:hyperlink r:id="rId14"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1002.1 is amended by revising paragraphs (d), (f)(1), and (g)(6) and (7) to read as follows:</w:t>
      </w:r>
    </w:p>
    <w:p>
      <w:pPr>
        <w:numPr>
          <w:numId w:val="3"/>
        </w:numPr>
        <w:spacing w:before="120" w:line="240" w:lineRule="atLeast"/>
      </w:pPr>
      <w:r>
        <w:rPr>
          <w:b/>
          <w:i w:val="0"/>
          <w:sz w:val="20"/>
        </w:rPr>
        <w:t>ch, review, copying, certification,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Photocopies of tariffs, reports, and other public documents, at the rate of $ 1.50 per letter or legal size exposure. A minimum charge of $ 7.50 will be made for this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of $ 74.00 per hour for professional staff time will be charged when it is required to fulfill a request for ADP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search and review hourly fees will be based upon employee grade levels in order to recoup the full, allowable direct costs attributable to their performance of these functions. They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4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$ 12.43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GS-15 and over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26.27</w:t>
            </w:r>
          </w:p>
        </w:tc>
        <w:tc>
          <w:tcPr>
            <w:tcW w:w="4560" w:type="dxa"/>
            <w:tcBorders>
              <w:right w:val="nil"/>
            </w:tcBorders>
          </w:tcPr>
          <w:p/>
        </w:tc>
        <w:tc>
          <w:tcPr>
            <w:tcW w:w="1200" w:type="dxa"/>
          </w:tcPr>
          <w:p/>
        </w:tc>
      </w:tr>
    </w:tbl>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for photocopies shall be $ 1.50 per letter or legal size exposure with a minimum charge of $ 7.50.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1002.2, paragraph (f) is revised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 of Proceeding</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 Non-Rail Applications or Proceedings to Enter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a Particular Financial Transaction or Joint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An application for the pooling or division of traffic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(2)(i) An application involving the purchase, lease,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consolidation, merger, or acquisition of control of 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motor carrier of passengers under </w:t>
            </w:r>
            <w:hyperlink r:id="rId16" w:history="1">
              <w:r>
                <w:rPr>
                  <w:rFonts w:ascii="arial" w:eastAsia="arial" w:hAnsi="arial" w:cs="arial"/>
                  <w:b w:val="0"/>
                  <w:i/>
                  <w:strike w:val="0"/>
                  <w:noProof w:val="0"/>
                  <w:color w:val="0077CC"/>
                  <w:position w:val="0"/>
                  <w:sz w:val="18"/>
                  <w:u w:val="single"/>
                  <w:vertAlign w:val="baseline"/>
                </w:rPr>
                <w:t>49 U.S.C. 14303</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 A petition for exemption under </w:t>
            </w:r>
            <w:hyperlink r:id="rId17" w:history="1">
              <w:r>
                <w:rPr>
                  <w:rFonts w:ascii="arial" w:eastAsia="arial" w:hAnsi="arial" w:cs="arial"/>
                  <w:b w:val="0"/>
                  <w:i/>
                  <w:strike w:val="0"/>
                  <w:noProof w:val="0"/>
                  <w:color w:val="0077CC"/>
                  <w:position w:val="0"/>
                  <w:sz w:val="18"/>
                  <w:u w:val="single"/>
                  <w:vertAlign w:val="baseline"/>
                </w:rPr>
                <w:t>49 U.S.C. 13541</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 rulemaking) filed by a non-rail carrier not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petition to revoke an exemption filed under 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13541(d)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 application for approval of a non-rail rate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association agreement. </w:t>
            </w:r>
            <w:hyperlink r:id="rId18" w:history="1">
              <w:r>
                <w:rPr>
                  <w:rFonts w:ascii="arial" w:eastAsia="arial" w:hAnsi="arial" w:cs="arial"/>
                  <w:b w:val="0"/>
                  <w:i/>
                  <w:strike w:val="0"/>
                  <w:noProof w:val="0"/>
                  <w:color w:val="0077CC"/>
                  <w:position w:val="0"/>
                  <w:sz w:val="18"/>
                  <w:u w:val="single"/>
                  <w:vertAlign w:val="baseline"/>
                </w:rPr>
                <w:t>49 U.S.C. 13703.</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An application for approval of an amendment to 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non-rail rate association agreement: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An application for temporary authority to operate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motor carrier of passengers. </w:t>
            </w:r>
            <w:hyperlink r:id="rId16" w:history="1">
              <w:r>
                <w:rPr>
                  <w:rFonts w:ascii="arial" w:eastAsia="arial" w:hAnsi="arial" w:cs="arial"/>
                  <w:b w:val="0"/>
                  <w:i/>
                  <w:strike w:val="0"/>
                  <w:noProof w:val="0"/>
                  <w:color w:val="0077CC"/>
                  <w:position w:val="0"/>
                  <w:sz w:val="18"/>
                  <w:u w:val="single"/>
                  <w:vertAlign w:val="baseline"/>
                </w:rPr>
                <w:t>49 U.S.C. 14303</w:t>
              </w:r>
            </w:hyperlink>
            <w:r>
              <w:rPr>
                <w:rFonts w:ascii="arial" w:eastAsia="arial" w:hAnsi="arial" w:cs="arial"/>
                <w:b w:val="0"/>
                <w:i w:val="0"/>
                <w:strike w:val="0"/>
                <w:noProof w:val="0"/>
                <w:color w:val="000000"/>
                <w:position w:val="0"/>
                <w:sz w:val="18"/>
                <w:u w:val="none"/>
                <w:vertAlign w:val="baseline"/>
              </w:rPr>
              <w:t>(i)</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 notice of exemption for transaction within a motor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corporate family that does not result in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 changes in service levels, significant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operational changes, or a change in the </w:t>
            </w:r>
            <w:r>
              <w:rPr>
                <w:rFonts w:ascii="arial" w:eastAsia="arial" w:hAnsi="arial" w:cs="arial"/>
                <w:b/>
                <w:i/>
                <w:strike w:val="0"/>
                <w:noProof w:val="0"/>
                <w:color w:val="000000"/>
                <w:position w:val="0"/>
                <w:sz w:val="18"/>
                <w:u w:val="single"/>
                <w:vertAlign w:val="baseline"/>
              </w:rPr>
              <w:t>competitive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with motor passenger carriers outside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corporate family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II: Rail Licensing Proceedings other than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or Discontinuance Proceedings: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(i) An application for a certificate authorizing the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extension, acquisition, or operation of lines of</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railroad. </w:t>
            </w:r>
            <w:hyperlink r:id="rId19" w:history="1">
              <w:r>
                <w:rPr>
                  <w:rFonts w:ascii="arial" w:eastAsia="arial" w:hAnsi="arial" w:cs="arial"/>
                  <w:b w:val="0"/>
                  <w:i/>
                  <w:strike w:val="0"/>
                  <w:noProof w:val="0"/>
                  <w:color w:val="0077CC"/>
                  <w:position w:val="0"/>
                  <w:sz w:val="18"/>
                  <w:u w:val="single"/>
                  <w:vertAlign w:val="baseline"/>
                </w:rPr>
                <w:t>49 U.S.C. 10901</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 1150.31-1150.35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(i) An application involving the construction of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notice of exemption involving construction of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 under 49 CFR 1150.36</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A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construction of a rail line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request for determination of a dispute involving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construction that crosses the line of another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carrier under </w:t>
            </w:r>
            <w:hyperlink r:id="rId21" w:history="1">
              <w:r>
                <w:rPr>
                  <w:rFonts w:ascii="arial" w:eastAsia="arial" w:hAnsi="arial" w:cs="arial"/>
                  <w:b w:val="0"/>
                  <w:i/>
                  <w:strike w:val="0"/>
                  <w:noProof w:val="0"/>
                  <w:color w:val="0077CC"/>
                  <w:position w:val="0"/>
                  <w:sz w:val="18"/>
                  <w:u w:val="single"/>
                  <w:vertAlign w:val="baseline"/>
                </w:rPr>
                <w:t>49 U.S.C. 10902</w:t>
              </w:r>
            </w:hyperlink>
            <w:r>
              <w:rPr>
                <w:rFonts w:ascii="arial" w:eastAsia="arial" w:hAnsi="arial" w:cs="arial"/>
                <w:b w:val="0"/>
                <w:i w:val="0"/>
                <w:strike w:val="0"/>
                <w:noProof w:val="0"/>
                <w:color w:val="000000"/>
                <w:position w:val="0"/>
                <w:sz w:val="18"/>
                <w:u w:val="none"/>
                <w:vertAlign w:val="baseline"/>
              </w:rPr>
              <w:t>(d)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A Feeder Line Development Program application filed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22" w:history="1">
              <w:r>
                <w:rPr>
                  <w:rFonts w:ascii="arial" w:eastAsia="arial" w:hAnsi="arial" w:cs="arial"/>
                  <w:b w:val="0"/>
                  <w:i/>
                  <w:strike w:val="0"/>
                  <w:noProof w:val="0"/>
                  <w:color w:val="0077CC"/>
                  <w:position w:val="0"/>
                  <w:sz w:val="18"/>
                  <w:u w:val="single"/>
                  <w:vertAlign w:val="baseline"/>
                </w:rPr>
                <w:t>49 U.S.C. 10907</w:t>
              </w:r>
            </w:hyperlink>
            <w:r>
              <w:rPr>
                <w:rFonts w:ascii="arial" w:eastAsia="arial" w:hAnsi="arial" w:cs="arial"/>
                <w:b w:val="0"/>
                <w:i w:val="0"/>
                <w:strike w:val="0"/>
                <w:noProof w:val="0"/>
                <w:color w:val="000000"/>
                <w:position w:val="0"/>
                <w:sz w:val="18"/>
                <w:u w:val="none"/>
                <w:vertAlign w:val="baseline"/>
              </w:rPr>
              <w:t>(b)(1)(A)(i) or 10907(b)(1)(A)(ii)</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(i) An application of a class II or class III</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to acquire an extended or additional rail line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21" w:history="1">
              <w:r>
                <w:rPr>
                  <w:rFonts w:ascii="arial" w:eastAsia="arial" w:hAnsi="arial" w:cs="arial"/>
                  <w:b w:val="0"/>
                  <w:i/>
                  <w:strike w:val="0"/>
                  <w:noProof w:val="0"/>
                  <w:color w:val="0077CC"/>
                  <w:position w:val="0"/>
                  <w:sz w:val="18"/>
                  <w:u w:val="single"/>
                  <w:vertAlign w:val="baseline"/>
                </w:rPr>
                <w:t>49 U.S.C. 10902</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 1150.41--1150.45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an exemption from the provisions of 49 U.S.C.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10902</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A notice of a modified certificate of public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convenience and necessity under 49 CFR 1150.21-1150.24</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An application for a land-use-exemption permit for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existing as of October 16, 2008 under 49 U.S.C.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10909</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An application for a land-use-exemption permit for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not existing as of October 16, 2008 under 49</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10909</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(18)-(20)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III: Rail Abandonment or Discontinuance of</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Services Proceedings: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(i) An application for authority to abandon all or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 a line of railroad or discontinue operation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filed by a railroad (except applications filed by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Rail Corporation pursuant to the Northeast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Service Act [Subtitle E of Title XI of Pub. L.</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97-35], bankrupt railroads, or exempt abandonments)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an exempt abandonment or discontinuance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1152.50</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A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An application for authority to abandon all or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 a line of a railroad or operation thereof</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Consolidated Rail Corporation pursuant to</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Northeast Rail Service Act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Abandonments filed by bankrupt railroads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A request for waiver of filing requirements for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application proceedings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An offer of financial assistance under 49 U.S.C.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10904 relating to the purchase of or subsidy for a rail</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proposed for abandonment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A request to set terms and conditions for the sale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or subsidy for a rail line proposed to be abandoned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(i) A request for a trail use condition in an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proceeding under 16 U.S.C.1247(d)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request to extend the period to negotiate a trail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agreement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(28)-(35)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IV: Rail Applications to Enter Into a Particular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Transaction or Joint Arrangement: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An application for use of terminal facilities 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other applications under </w:t>
            </w:r>
            <w:hyperlink r:id="rId23" w:history="1">
              <w:r>
                <w:rPr>
                  <w:rFonts w:ascii="arial" w:eastAsia="arial" w:hAnsi="arial" w:cs="arial"/>
                  <w:b w:val="0"/>
                  <w:i/>
                  <w:strike w:val="0"/>
                  <w:noProof w:val="0"/>
                  <w:color w:val="0077CC"/>
                  <w:position w:val="0"/>
                  <w:sz w:val="18"/>
                  <w:u w:val="single"/>
                  <w:vertAlign w:val="baseline"/>
                </w:rPr>
                <w:t>49 U.S.C. 11102</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An application for the pooling or division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traffic. </w:t>
            </w:r>
            <w:hyperlink r:id="rId24" w:history="1">
              <w:r>
                <w:rPr>
                  <w:rFonts w:ascii="arial" w:eastAsia="arial" w:hAnsi="arial" w:cs="arial"/>
                  <w:b w:val="0"/>
                  <w:i/>
                  <w:strike w:val="0"/>
                  <w:noProof w:val="0"/>
                  <w:color w:val="0077CC"/>
                  <w:position w:val="0"/>
                  <w:sz w:val="18"/>
                  <w:u w:val="single"/>
                  <w:vertAlign w:val="baseline"/>
                </w:rPr>
                <w:t>49 U.S.C. 11322</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An application for two or more carriers to</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 or merge their properties or franchises (or 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thereof) into one corporation for ownership,</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and operation of the properties previously in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separate ownership. </w:t>
            </w:r>
            <w:hyperlink r:id="rId25" w:history="1">
              <w:r>
                <w:rPr>
                  <w:rFonts w:ascii="arial" w:eastAsia="arial" w:hAnsi="arial" w:cs="arial"/>
                  <w:b w:val="0"/>
                  <w:i/>
                  <w:strike w:val="0"/>
                  <w:noProof w:val="0"/>
                  <w:color w:val="0077CC"/>
                  <w:position w:val="0"/>
                  <w:sz w:val="18"/>
                  <w:u w:val="single"/>
                  <w:vertAlign w:val="baseline"/>
                </w:rPr>
                <w:t>49 U.S.C. 11324:</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 An application of a non-carrier to acquire control</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two or more carriers through ownership of stock or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otherwise. </w:t>
            </w:r>
            <w:hyperlink r:id="rId25" w:history="1">
              <w:r>
                <w:rPr>
                  <w:rFonts w:ascii="arial" w:eastAsia="arial" w:hAnsi="arial" w:cs="arial"/>
                  <w:b w:val="0"/>
                  <w:i/>
                  <w:strike w:val="0"/>
                  <w:noProof w:val="0"/>
                  <w:color w:val="0077CC"/>
                  <w:position w:val="0"/>
                  <w:sz w:val="18"/>
                  <w:u w:val="single"/>
                  <w:vertAlign w:val="baseline"/>
                </w:rPr>
                <w:t>49 U.S.C. 11324:</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notice of an exempt transaction under 49 CFR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An application to acquire trackage rights over,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ownership in, or joint use of any railroad lines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owned and operated by any other carrier and terminals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incidental thereto. </w:t>
            </w:r>
            <w:hyperlink r:id="rId25" w:history="1">
              <w:r>
                <w:rPr>
                  <w:rFonts w:ascii="arial" w:eastAsia="arial" w:hAnsi="arial" w:cs="arial"/>
                  <w:b w:val="0"/>
                  <w:i/>
                  <w:strike w:val="0"/>
                  <w:noProof w:val="0"/>
                  <w:color w:val="0077CC"/>
                  <w:position w:val="0"/>
                  <w:sz w:val="18"/>
                  <w:u w:val="single"/>
                  <w:vertAlign w:val="baseline"/>
                </w:rPr>
                <w:t>49 U.S.C. 11324:</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An application of a carrier or carriers to purchase,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or contract to operate the properties of another,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to acquire control of another by purchase of stock or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otherwise. </w:t>
            </w:r>
            <w:hyperlink r:id="rId25" w:history="1">
              <w:r>
                <w:rPr>
                  <w:rFonts w:ascii="arial" w:eastAsia="arial" w:hAnsi="arial" w:cs="arial"/>
                  <w:b w:val="0"/>
                  <w:i/>
                  <w:strike w:val="0"/>
                  <w:noProof w:val="0"/>
                  <w:color w:val="0077CC"/>
                  <w:position w:val="0"/>
                  <w:sz w:val="18"/>
                  <w:u w:val="single"/>
                  <w:vertAlign w:val="baseline"/>
                </w:rPr>
                <w:t>49 U.S.C. 11324:</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1,641,600.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Notice of a joint project involving relocation of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 under 49 CFR 1180.2(d)(5)</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An application for approval of a rail rate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association agreement. </w:t>
            </w:r>
            <w:hyperlink r:id="rId26" w:history="1">
              <w:r>
                <w:rPr>
                  <w:rFonts w:ascii="arial" w:eastAsia="arial" w:hAnsi="arial" w:cs="arial"/>
                  <w:b w:val="0"/>
                  <w:i/>
                  <w:strike w:val="0"/>
                  <w:noProof w:val="0"/>
                  <w:color w:val="0077CC"/>
                  <w:position w:val="0"/>
                  <w:sz w:val="18"/>
                  <w:u w:val="single"/>
                  <w:vertAlign w:val="baseline"/>
                </w:rPr>
                <w:t>49 U.S.C. 10706</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An application for approval of an amendment to 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rail rate association agreement. </w:t>
            </w:r>
            <w:hyperlink r:id="rId26" w:history="1">
              <w:r>
                <w:rPr>
                  <w:rFonts w:ascii="arial" w:eastAsia="arial" w:hAnsi="arial" w:cs="arial"/>
                  <w:b w:val="0"/>
                  <w:i/>
                  <w:strike w:val="0"/>
                  <w:noProof w:val="0"/>
                  <w:color w:val="0077CC"/>
                  <w:position w:val="0"/>
                  <w:sz w:val="18"/>
                  <w:u w:val="single"/>
                  <w:vertAlign w:val="baseline"/>
                </w:rPr>
                <w:t>49 U.S.C. 10706:</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An application for authority to hold a position as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officer or director under </w:t>
            </w:r>
            <w:hyperlink r:id="rId27" w:history="1">
              <w:r>
                <w:rPr>
                  <w:rFonts w:ascii="arial" w:eastAsia="arial" w:hAnsi="arial" w:cs="arial"/>
                  <w:b w:val="0"/>
                  <w:i/>
                  <w:strike w:val="0"/>
                  <w:noProof w:val="0"/>
                  <w:color w:val="0077CC"/>
                  <w:position w:val="0"/>
                  <w:sz w:val="18"/>
                  <w:u w:val="single"/>
                  <w:vertAlign w:val="baseline"/>
                </w:rPr>
                <w:t>49 U.S.C. 11328</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(46) A petition for exemption under </w:t>
            </w:r>
            <w:hyperlink r:id="rId20" w:history="1">
              <w:r>
                <w:rPr>
                  <w:rFonts w:ascii="arial" w:eastAsia="arial" w:hAnsi="arial" w:cs="arial"/>
                  <w:b w:val="0"/>
                  <w:i/>
                  <w:strike w:val="0"/>
                  <w:noProof w:val="0"/>
                  <w:color w:val="0077CC"/>
                  <w:position w:val="0"/>
                  <w:sz w:val="18"/>
                  <w:u w:val="single"/>
                  <w:vertAlign w:val="baseline"/>
                </w:rPr>
                <w:t>49 U.S.C. 10502</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 rulemaking) filed by rail carrier not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National Railroad Passenger Corporation (Amtrak)</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conveyance proceeding under </w:t>
            </w:r>
            <w:r>
              <w:rPr>
                <w:rFonts w:ascii="arial" w:eastAsia="arial" w:hAnsi="arial" w:cs="arial"/>
                <w:b w:val="0"/>
                <w:i/>
                <w:strike w:val="0"/>
                <w:noProof w:val="0"/>
                <w:color w:val="000000"/>
                <w:position w:val="0"/>
                <w:sz w:val="18"/>
                <w:u w:val="none"/>
                <w:vertAlign w:val="baseline"/>
              </w:rPr>
              <w:t>45 U.S.C. 562</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National Railroad Passenger Corporation (Amtrak)</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 proceeding under Section 402(a) of the Rail</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Service Act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(49)-(55)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 Formal Proceedings: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A formal complaint alleging unlawful rates or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of carriers: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formal complaint filed under the coal rate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guidelines (Stand-Alone Cost Methodology) alleging</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unlawful rates and/or practices of rail carriers under 49</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10704(c)(1)</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formal complaint involving rail maximum rates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the Simplified-SAC methodology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formal complaint involving rail maximum rates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the Three Benchmark methodology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(iv) All other formal complaints (except </w:t>
            </w:r>
            <w:r>
              <w:rPr>
                <w:rFonts w:ascii="arial" w:eastAsia="arial" w:hAnsi="arial" w:cs="arial"/>
                <w:b/>
                <w:i/>
                <w:strike w:val="0"/>
                <w:noProof w:val="0"/>
                <w:color w:val="000000"/>
                <w:position w:val="0"/>
                <w:sz w:val="18"/>
                <w:u w:val="single"/>
                <w:vertAlign w:val="baseline"/>
              </w:rPr>
              <w:t>competitive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complaints)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access complaints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A request for an order compelling a rail carrier to</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a common carrier rate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A complaint seeking or a petition requesting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 of an investigation seeking the prescription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division of joint rates or charges. </w:t>
            </w:r>
            <w:hyperlink r:id="rId28" w:history="1">
              <w:r>
                <w:rPr>
                  <w:rFonts w:ascii="arial" w:eastAsia="arial" w:hAnsi="arial" w:cs="arial"/>
                  <w:b w:val="0"/>
                  <w:i/>
                  <w:strike w:val="0"/>
                  <w:noProof w:val="0"/>
                  <w:color w:val="0077CC"/>
                  <w:position w:val="0"/>
                  <w:sz w:val="18"/>
                  <w:u w:val="single"/>
                  <w:vertAlign w:val="baseline"/>
                </w:rPr>
                <w:t>49 U.S.C. 10705</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 A petition for declaratory order: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petition for declaratory order involving a dispute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an existing rate or practice which is comparable to</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complaint proceeding</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All other petitions for declaratory order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(59) An application for shipper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10706(a)(5)(A)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Labor arbitration proceedings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(i) An appeal of a Surface Transportation Board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the merits or petition to revoke an exemption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pursuant to </w:t>
            </w:r>
            <w:hyperlink r:id="rId20" w:history="1">
              <w:r>
                <w:rPr>
                  <w:rFonts w:ascii="arial" w:eastAsia="arial" w:hAnsi="arial" w:cs="arial"/>
                  <w:b w:val="0"/>
                  <w:i/>
                  <w:strike w:val="0"/>
                  <w:noProof w:val="0"/>
                  <w:color w:val="0077CC"/>
                  <w:position w:val="0"/>
                  <w:sz w:val="18"/>
                  <w:u w:val="single"/>
                  <w:vertAlign w:val="baseline"/>
                </w:rPr>
                <w:t>49 U.S.C. 10502</w:t>
              </w:r>
            </w:hyperlink>
            <w:r>
              <w:rPr>
                <w:rFonts w:ascii="arial" w:eastAsia="arial" w:hAnsi="arial" w:cs="arial"/>
                <w:b w:val="0"/>
                <w:i w:val="0"/>
                <w:strike w:val="0"/>
                <w:noProof w:val="0"/>
                <w:color w:val="000000"/>
                <w:position w:val="0"/>
                <w:sz w:val="18"/>
                <w:u w:val="none"/>
                <w:vertAlign w:val="baseline"/>
              </w:rPr>
              <w:t>(d)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 appeal of a Surface Transportation Board decision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procedural matters except discovery rulings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Motor carrier undercharge proceedings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(i) Expedited relief for service inadequacies: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request for expedited relief under </w:t>
            </w:r>
            <w:hyperlink r:id="rId29" w:history="1">
              <w:r>
                <w:rPr>
                  <w:rFonts w:ascii="arial" w:eastAsia="arial" w:hAnsi="arial" w:cs="arial"/>
                  <w:b w:val="0"/>
                  <w:i/>
                  <w:strike w:val="0"/>
                  <w:noProof w:val="0"/>
                  <w:color w:val="0077CC"/>
                  <w:position w:val="0"/>
                  <w:sz w:val="18"/>
                  <w:u w:val="single"/>
                  <w:vertAlign w:val="baseline"/>
                </w:rPr>
                <w:t>49 U.S.C. 11123</w:t>
              </w:r>
            </w:hyperlink>
            <w:r>
              <w:rPr>
                <w:rFonts w:ascii="arial" w:eastAsia="arial" w:hAnsi="arial" w:cs="arial"/>
                <w:b w:val="0"/>
                <w:i w:val="0"/>
                <w:strike w:val="0"/>
                <w:noProof w:val="0"/>
                <w:color w:val="000000"/>
                <w:position w:val="0"/>
                <w:sz w:val="18"/>
                <w:u w:val="none"/>
                <w:vertAlign w:val="baseline"/>
              </w:rPr>
              <w:t xml:space="preserve"> and 49</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1146 for service emergency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Expedited relief for service inadequacies: A request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for temporary relief under </w:t>
            </w:r>
            <w:hyperlink r:id="rId28" w:history="1">
              <w:r>
                <w:rPr>
                  <w:rFonts w:ascii="arial" w:eastAsia="arial" w:hAnsi="arial" w:cs="arial"/>
                  <w:b w:val="0"/>
                  <w:i/>
                  <w:strike w:val="0"/>
                  <w:noProof w:val="0"/>
                  <w:color w:val="0077CC"/>
                  <w:position w:val="0"/>
                  <w:sz w:val="18"/>
                  <w:u w:val="single"/>
                  <w:vertAlign w:val="baseline"/>
                </w:rPr>
                <w:t>49 U.S.C. 10705</w:t>
              </w:r>
            </w:hyperlink>
            <w:r>
              <w:rPr>
                <w:rFonts w:ascii="arial" w:eastAsia="arial" w:hAnsi="arial" w:cs="arial"/>
                <w:b w:val="0"/>
                <w:i w:val="0"/>
                <w:strike w:val="0"/>
                <w:noProof w:val="0"/>
                <w:color w:val="000000"/>
                <w:position w:val="0"/>
                <w:sz w:val="18"/>
                <w:u w:val="none"/>
                <w:vertAlign w:val="baseline"/>
              </w:rPr>
              <w:t xml:space="preserve"> and 11102, and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part 1147 for service inadequacy</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(64) A request for waiver or clarification of </w:t>
            </w: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one filed in an abandonment or discontinuance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or in a major financial proceeding as defined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(65)-(75)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VI: Informal Proceedings: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 An application for authority to establish released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rates or ratings for motor carriers and freight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forwarders of household goods under </w:t>
            </w:r>
            <w:hyperlink r:id="rId30" w:history="1">
              <w:r>
                <w:rPr>
                  <w:rFonts w:ascii="arial" w:eastAsia="arial" w:hAnsi="arial" w:cs="arial"/>
                  <w:b w:val="0"/>
                  <w:i/>
                  <w:strike w:val="0"/>
                  <w:noProof w:val="0"/>
                  <w:color w:val="0077CC"/>
                  <w:position w:val="0"/>
                  <w:sz w:val="18"/>
                  <w:u w:val="single"/>
                  <w:vertAlign w:val="baseline"/>
                </w:rPr>
                <w:t>49 U.S.C. 14706</w:t>
              </w:r>
            </w:hyperlink>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An application for special permission for short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or the waiver of other tariff publishing</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The filing of tariffs, including supplements, 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per page.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summaries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min. charge.)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 Special docket applications from rail and water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Applications involving 25,000 or less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Applications involving over 25,000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Informal complaint about rail rate applications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Tariff reconciliation petitions from motor common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Petitions involving 25,000 or less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Petitions involving over 25,000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Request for a determination of the applicability 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reasonableness of motor carrier rates under 49 U.S.C.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13710(a)(2) and (3)</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(83) Filing of documents for recordation. </w:t>
            </w:r>
            <w:hyperlink r:id="rId31" w:history="1">
              <w:r>
                <w:rPr>
                  <w:rFonts w:ascii="arial" w:eastAsia="arial" w:hAnsi="arial" w:cs="arial"/>
                  <w:b w:val="0"/>
                  <w:i/>
                  <w:strike w:val="0"/>
                  <w:noProof w:val="0"/>
                  <w:color w:val="0077CC"/>
                  <w:position w:val="0"/>
                  <w:sz w:val="18"/>
                  <w:u w:val="single"/>
                  <w:vertAlign w:val="baseline"/>
                </w:rPr>
                <w:t>49 U.S.C. 11301</w:t>
              </w:r>
            </w:hyperlink>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per document.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49 CFR 1177.3(c)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Informal opinions about rate applications (all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A railroad accounting interpretation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(i) A request for an informal opinion not otherwise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proposal to use on a voting trust agreement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49 CFR 1013 and 49 CFR 1180.4(b)(4)(iv) in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with a major control proceeding as defined at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1180.2(a)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request for an informal opinion on a voting trust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pursuant to 49 CFR 1013.3(a) not otherwise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 Arbitration of Certain Disputes Subject to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Statutory Jurisdiction of the Surface Transportation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 under 49 CFR 1108:</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Complaint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Answer (per defendant), Unless Declining to Submit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Any Arbitration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Third Party Complaint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Third Party Answer (per defendant), Unless Declining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Submit to Any Arbitration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Appeals of Arbitration Decisions or Petitions to</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Modify or Vacate an Arbitration Award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 Basic fee for STB adjudicatory services not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(89)-(95) [Reserved]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VII: Services: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Messenger delivery of decision to a railroad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per delivery.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Washington, DC, agent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Request for service or pleading list for proceedings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per list.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 Processing the paperwork related to a request for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Carload Waybill Sample to be used in an STB or State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that: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Annual request does not require a Federal Register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Annual request does require a FR 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Quarterly request does not require a FR 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Quarterly request does require a FR 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Monthly request does not require a FR 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Monthly request does require a FR notice: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per party.</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(i) Application fee for the STB's Practitioners'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Practitioners' Exam Information Package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Carload Waybill Sample data: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Requests for Public Use File for all years prior to</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 per year.</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most current year Carload Waybill Sample data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provided on CD-R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Specialized programming for Waybill requests to the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 per hour.</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w:t>
            </w: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2016-18295 Filed 8-1-16;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rules are effective September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T. Groves, (202) 245-0327, or Andrea Pope-Matheson (202) 245-0363. [TDD for the hearing impaired: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50652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002--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02.1 Fees for records s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002.2 Filing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f) Schedule of fil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3RJN-BKT0-002B-Y288-00000-00&amp;context=" TargetMode="External" /><Relationship Id="rId11" Type="http://schemas.openxmlformats.org/officeDocument/2006/relationships/hyperlink" Target="http://www.stb.dot.gov" TargetMode="External" /><Relationship Id="rId12" Type="http://schemas.openxmlformats.org/officeDocument/2006/relationships/hyperlink" Target="https://advance.lexis.com/api/document?collection=statutes-legislation&amp;id=urn:contentItem:4YF7-GMX1-NRF4-4451-00000-00&amp;context=" TargetMode="External" /><Relationship Id="rId13" Type="http://schemas.openxmlformats.org/officeDocument/2006/relationships/hyperlink" Target="https://advance.lexis.com/api/document?collection=statutes-legislation&amp;id=urn:contentItem:5HX2-92V1-NRF4-4001-00000-00&amp;context=" TargetMode="External" /><Relationship Id="rId14" Type="http://schemas.openxmlformats.org/officeDocument/2006/relationships/hyperlink" Target="https://advance.lexis.com/api/document?collection=statutes-legislation&amp;id=urn:contentItem:4YF7-GWB1-NRF4-453T-00000-00&amp;context=" TargetMode="External" /><Relationship Id="rId15" Type="http://schemas.openxmlformats.org/officeDocument/2006/relationships/hyperlink" Target="https://advance.lexis.com/api/document?collection=statutes-legislation&amp;id=urn:contentItem:4YF7-GP61-NRF4-40VY-00000-00&amp;context=" TargetMode="External" /><Relationship Id="rId16" Type="http://schemas.openxmlformats.org/officeDocument/2006/relationships/hyperlink" Target="https://advance.lexis.com/api/document?collection=statutes-legislation&amp;id=urn:contentItem:4YF7-GPT1-NRF4-41PJ-00000-00&amp;context=" TargetMode="External" /><Relationship Id="rId17" Type="http://schemas.openxmlformats.org/officeDocument/2006/relationships/hyperlink" Target="https://advance.lexis.com/api/document?collection=statutes-legislation&amp;id=urn:contentItem:4YF7-GKM1-NRF4-41XD-00000-00&amp;context=" TargetMode="External" /><Relationship Id="rId18" Type="http://schemas.openxmlformats.org/officeDocument/2006/relationships/hyperlink" Target="https://advance.lexis.com/api/document?collection=statutes-legislation&amp;id=urn:contentItem:4YF7-GN11-NRF4-4556-00000-00&amp;context=" TargetMode="External" /><Relationship Id="rId19" Type="http://schemas.openxmlformats.org/officeDocument/2006/relationships/hyperlink" Target="https://advance.lexis.com/api/document?collection=statutes-legislation&amp;id=urn:contentItem:4YF7-GP91-NRF4-41X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11-NRF4-43HR-00000-00&amp;context=" TargetMode="External" /><Relationship Id="rId21" Type="http://schemas.openxmlformats.org/officeDocument/2006/relationships/hyperlink" Target="https://advance.lexis.com/api/document?collection=statutes-legislation&amp;id=urn:contentItem:4YF7-GT91-NRF4-40JT-00000-00&amp;context=" TargetMode="External" /><Relationship Id="rId22" Type="http://schemas.openxmlformats.org/officeDocument/2006/relationships/hyperlink" Target="https://advance.lexis.com/api/document?collection=statutes-legislation&amp;id=urn:contentItem:4YF7-GP81-NRF4-41NS-00000-00&amp;context=" TargetMode="External" /><Relationship Id="rId23" Type="http://schemas.openxmlformats.org/officeDocument/2006/relationships/hyperlink" Target="https://advance.lexis.com/api/document?collection=statutes-legislation&amp;id=urn:contentItem:4YF7-GWS1-NRF4-43XJ-00000-00&amp;context=" TargetMode="External" /><Relationship Id="rId24" Type="http://schemas.openxmlformats.org/officeDocument/2006/relationships/hyperlink" Target="https://advance.lexis.com/api/document?collection=statutes-legislation&amp;id=urn:contentItem:4YF7-GT21-NRF4-43K8-00000-00&amp;context=" TargetMode="External" /><Relationship Id="rId25" Type="http://schemas.openxmlformats.org/officeDocument/2006/relationships/hyperlink" Target="https://advance.lexis.com/api/document?collection=statutes-legislation&amp;id=urn:contentItem:4YF7-GR71-NRF4-4115-00000-00&amp;context=" TargetMode="External" /><Relationship Id="rId26" Type="http://schemas.openxmlformats.org/officeDocument/2006/relationships/hyperlink" Target="https://advance.lexis.com/api/document?collection=statutes-legislation&amp;id=urn:contentItem:4YF7-GNB1-NRF4-4314-00000-00&amp;context=" TargetMode="External" /><Relationship Id="rId27" Type="http://schemas.openxmlformats.org/officeDocument/2006/relationships/hyperlink" Target="https://advance.lexis.com/api/document?collection=statutes-legislation&amp;id=urn:contentItem:4YF7-GJP1-NRF4-42YC-00000-00&amp;context=" TargetMode="External" /><Relationship Id="rId28" Type="http://schemas.openxmlformats.org/officeDocument/2006/relationships/hyperlink" Target="https://advance.lexis.com/api/document?collection=statutes-legislation&amp;id=urn:contentItem:4YF7-GTC1-NRF4-414R-00000-00&amp;context=" TargetMode="External" /><Relationship Id="rId29" Type="http://schemas.openxmlformats.org/officeDocument/2006/relationships/hyperlink" Target="https://advance.lexis.com/api/document?collection=statutes-legislation&amp;id=urn:contentItem:4YF7-GNY1-NRF4-43T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11-NRF4-41J3-00000-00&amp;context=" TargetMode="External" /><Relationship Id="rId31" Type="http://schemas.openxmlformats.org/officeDocument/2006/relationships/hyperlink" Target="https://advance.lexis.com/api/document?collection=statutes-legislation&amp;id=urn:contentItem:4YF7-GWD1-NRF4-409X-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CC-BWM0-006W-8561-00000-00&amp;context=" TargetMode="External" /><Relationship Id="rId8" Type="http://schemas.openxmlformats.org/officeDocument/2006/relationships/hyperlink" Target="https://advance.lexis.com/api/document?collection=administrative-codes&amp;id=urn:contentItem:5PVJ-KR70-008H-03XF-00000-00&amp;context=" TargetMode="External" /><Relationship Id="rId9" Type="http://schemas.openxmlformats.org/officeDocument/2006/relationships/hyperlink" Target="https://advance.lexis.com/api/document?collection=administrative-materials&amp;id=urn:contentItem:3RJN-BNJ0-002B-Y3C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